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CF7" w:rsidRDefault="005677AF">
      <w:pPr>
        <w:spacing w:before="76"/>
        <w:ind w:left="3549" w:right="348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CS526 O2 – </w:t>
      </w:r>
      <w:proofErr w:type="gramStart"/>
      <w:r>
        <w:rPr>
          <w:sz w:val="24"/>
          <w:szCs w:val="24"/>
        </w:rPr>
        <w:t>Spring</w:t>
      </w:r>
      <w:proofErr w:type="gramEnd"/>
      <w:r>
        <w:rPr>
          <w:sz w:val="24"/>
          <w:szCs w:val="24"/>
        </w:rPr>
        <w:t xml:space="preserve"> 2020</w:t>
      </w:r>
    </w:p>
    <w:p w:rsidR="00D37CF7" w:rsidRDefault="005677AF">
      <w:pPr>
        <w:spacing w:line="260" w:lineRule="exact"/>
        <w:ind w:left="3528" w:right="3469"/>
        <w:jc w:val="center"/>
        <w:rPr>
          <w:sz w:val="24"/>
          <w:szCs w:val="24"/>
        </w:rPr>
      </w:pPr>
      <w:r>
        <w:rPr>
          <w:position w:val="-1"/>
          <w:sz w:val="24"/>
          <w:szCs w:val="24"/>
        </w:rPr>
        <w:t>Ho</w:t>
      </w:r>
      <w:r>
        <w:rPr>
          <w:spacing w:val="-2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ework Assign</w:t>
      </w:r>
      <w:r>
        <w:rPr>
          <w:spacing w:val="-2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ent 4</w:t>
      </w:r>
    </w:p>
    <w:p w:rsidR="00D37CF7" w:rsidRDefault="00D37CF7">
      <w:pPr>
        <w:spacing w:before="8" w:line="120" w:lineRule="exact"/>
        <w:rPr>
          <w:sz w:val="12"/>
          <w:szCs w:val="12"/>
        </w:rPr>
      </w:pPr>
    </w:p>
    <w:p w:rsidR="00D37CF7" w:rsidRDefault="00D37CF7">
      <w:pPr>
        <w:spacing w:line="200" w:lineRule="exact"/>
      </w:pPr>
    </w:p>
    <w:p w:rsidR="00D37CF7" w:rsidRDefault="00D37CF7">
      <w:pPr>
        <w:spacing w:line="200" w:lineRule="exact"/>
      </w:pPr>
    </w:p>
    <w:p w:rsidR="00D37CF7" w:rsidRDefault="005677AF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This assign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 has 5 parts.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20" w:right="259"/>
        <w:rPr>
          <w:sz w:val="24"/>
          <w:szCs w:val="24"/>
        </w:rPr>
      </w:pPr>
      <w:r>
        <w:rPr>
          <w:b/>
          <w:sz w:val="24"/>
          <w:szCs w:val="24"/>
        </w:rPr>
        <w:t xml:space="preserve">Part 1. </w:t>
      </w:r>
      <w:r>
        <w:rPr>
          <w:sz w:val="24"/>
          <w:szCs w:val="24"/>
        </w:rPr>
        <w:t xml:space="preserve">The goal of this part is to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ive students an opportunity to 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ent an application that uses a priority queue. The application to be 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ented is a 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ulation of a </w:t>
      </w:r>
      <w:r>
        <w:rPr>
          <w:sz w:val="24"/>
          <w:szCs w:val="24"/>
        </w:rPr>
        <w:t>process scheduler of a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puter syste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. This si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lated scheduler is a s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all, simplified version, which reflects so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of the basic operations of a typical scheduler.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20" w:right="71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the file with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ain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ethod as </w:t>
      </w:r>
      <w:r>
        <w:rPr>
          <w:i/>
          <w:sz w:val="24"/>
          <w:szCs w:val="24"/>
        </w:rPr>
        <w:t>Process</w:t>
      </w:r>
      <w:r>
        <w:rPr>
          <w:i/>
          <w:spacing w:val="-1"/>
          <w:sz w:val="24"/>
          <w:szCs w:val="24"/>
        </w:rPr>
        <w:t>S</w:t>
      </w:r>
      <w:r>
        <w:rPr>
          <w:i/>
          <w:sz w:val="24"/>
          <w:szCs w:val="24"/>
        </w:rPr>
        <w:t>cheduling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j</w:t>
      </w:r>
      <w:r>
        <w:rPr>
          <w:i/>
          <w:spacing w:val="-1"/>
          <w:sz w:val="24"/>
          <w:szCs w:val="24"/>
        </w:rPr>
        <w:t>a</w:t>
      </w:r>
      <w:r>
        <w:rPr>
          <w:i/>
          <w:sz w:val="24"/>
          <w:szCs w:val="24"/>
        </w:rPr>
        <w:t>va</w:t>
      </w:r>
      <w:r>
        <w:rPr>
          <w:sz w:val="24"/>
          <w:szCs w:val="24"/>
        </w:rPr>
        <w:t>. An incomplete code 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ed </w:t>
      </w:r>
      <w:r>
        <w:rPr>
          <w:i/>
          <w:sz w:val="24"/>
          <w:szCs w:val="24"/>
        </w:rPr>
        <w:t>ProcessSchedulingIncomplete.java</w:t>
      </w:r>
      <w:r>
        <w:rPr>
          <w:i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is posted on Blackboard, for your reference. This code includes Process class definition, 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ethod that reads process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 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an input file, and 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ethod that prints a priority queue entry. You can use the code as it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or y</w:t>
      </w:r>
      <w:r>
        <w:rPr>
          <w:sz w:val="24"/>
          <w:szCs w:val="24"/>
        </w:rPr>
        <w:t xml:space="preserve">ou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odify any part of the code.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20" w:right="76"/>
        <w:rPr>
          <w:sz w:val="24"/>
          <w:szCs w:val="24"/>
        </w:rPr>
      </w:pPr>
      <w:r>
        <w:rPr>
          <w:sz w:val="24"/>
          <w:szCs w:val="24"/>
        </w:rPr>
        <w:t>An ex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 si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ulation program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that uses a priority queue is al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 posted on Blackboard. The 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of the program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i/>
          <w:sz w:val="24"/>
          <w:szCs w:val="24"/>
        </w:rPr>
        <w:t>PQSimulationExample.java</w:t>
      </w:r>
      <w:r>
        <w:rPr>
          <w:sz w:val="24"/>
          <w:szCs w:val="24"/>
        </w:rPr>
        <w:t>. Note that the behavior of this simulation program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 not exactly the sa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r>
        <w:rPr>
          <w:sz w:val="24"/>
          <w:szCs w:val="24"/>
        </w:rPr>
        <w:t>that of the process scheduling si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ulation progra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. However, careful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y of this pr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gram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will help you to write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 process scheduling si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ulation progra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 strongly s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ggest that you stu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y this example 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rogram before you start this par</w:t>
      </w:r>
      <w:r>
        <w:rPr>
          <w:b/>
          <w:spacing w:val="2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The following </w:t>
      </w:r>
      <w:r>
        <w:rPr>
          <w:sz w:val="24"/>
          <w:szCs w:val="24"/>
        </w:rPr>
        <w:t>describes the scheduling system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that is si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ulate</w:t>
      </w:r>
      <w:r>
        <w:rPr>
          <w:spacing w:val="-2"/>
          <w:sz w:val="24"/>
          <w:szCs w:val="24"/>
        </w:rPr>
        <w:t>d</w:t>
      </w:r>
      <w:r>
        <w:rPr>
          <w:sz w:val="24"/>
          <w:szCs w:val="24"/>
        </w:rPr>
        <w:t>.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480" w:right="60"/>
        <w:rPr>
          <w:sz w:val="24"/>
          <w:szCs w:val="24"/>
        </w:rPr>
      </w:pPr>
      <w:r>
        <w:rPr>
          <w:sz w:val="24"/>
          <w:szCs w:val="24"/>
        </w:rPr>
        <w:t>Processes arrive at a computer system and the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puter system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xecutes the processes one at a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based on a priority criterion. Each process has a</w:t>
      </w:r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process id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iority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arrival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time</w:t>
      </w:r>
      <w:r>
        <w:rPr>
          <w:sz w:val="24"/>
          <w:szCs w:val="24"/>
        </w:rPr>
        <w:t xml:space="preserve">, and </w:t>
      </w:r>
      <w:r>
        <w:rPr>
          <w:i/>
          <w:sz w:val="24"/>
          <w:szCs w:val="24"/>
        </w:rPr>
        <w:t>duration</w:t>
      </w:r>
      <w:r>
        <w:rPr>
          <w:sz w:val="24"/>
          <w:szCs w:val="24"/>
        </w:rPr>
        <w:t xml:space="preserve">. The </w:t>
      </w:r>
      <w:r>
        <w:rPr>
          <w:i/>
          <w:sz w:val="24"/>
          <w:szCs w:val="24"/>
        </w:rPr>
        <w:t>d</w:t>
      </w:r>
      <w:r>
        <w:rPr>
          <w:i/>
          <w:sz w:val="24"/>
          <w:szCs w:val="24"/>
        </w:rPr>
        <w:t xml:space="preserve">uration </w:t>
      </w:r>
      <w:r>
        <w:rPr>
          <w:sz w:val="24"/>
          <w:szCs w:val="24"/>
        </w:rPr>
        <w:t>of a process is the 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ount of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it takes to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pletely exe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ute the process. The system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keeps a priority queue to keep arriving processes 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prioritize 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 execution of processes. When a pr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cess arrives, it is inserted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into the priority queue. </w:t>
      </w:r>
      <w:r>
        <w:rPr>
          <w:sz w:val="24"/>
          <w:szCs w:val="24"/>
        </w:rPr>
        <w:t>Then, each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the system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is ready to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xecute a process, the system 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oves 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process with the </w:t>
      </w:r>
      <w:r>
        <w:rPr>
          <w:b/>
          <w:i/>
          <w:sz w:val="24"/>
          <w:szCs w:val="24"/>
        </w:rPr>
        <w:t xml:space="preserve">smallest </w:t>
      </w:r>
      <w:r>
        <w:rPr>
          <w:b/>
          <w:i/>
          <w:spacing w:val="-1"/>
          <w:sz w:val="24"/>
          <w:szCs w:val="24"/>
        </w:rPr>
        <w:t>p</w:t>
      </w:r>
      <w:r>
        <w:rPr>
          <w:b/>
          <w:i/>
          <w:sz w:val="24"/>
          <w:szCs w:val="24"/>
        </w:rPr>
        <w:t xml:space="preserve">riority </w:t>
      </w:r>
      <w:r>
        <w:rPr>
          <w:sz w:val="24"/>
          <w:szCs w:val="24"/>
        </w:rPr>
        <w:t>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priority queue and executes it for the</w:t>
      </w:r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duration</w:t>
      </w:r>
      <w:r>
        <w:rPr>
          <w:i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the process.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For the purpose of this simulation,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e assu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the following:</w:t>
      </w:r>
    </w:p>
    <w:p w:rsidR="00D37CF7" w:rsidRDefault="00D37CF7">
      <w:pPr>
        <w:spacing w:before="18" w:line="260" w:lineRule="exact"/>
        <w:rPr>
          <w:sz w:val="26"/>
          <w:szCs w:val="26"/>
        </w:rPr>
      </w:pPr>
    </w:p>
    <w:p w:rsidR="00D37CF7" w:rsidRDefault="005677AF">
      <w:pPr>
        <w:tabs>
          <w:tab w:val="left" w:pos="820"/>
        </w:tabs>
        <w:ind w:left="840" w:right="753" w:hanging="360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use the priority queue 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nted in the</w:t>
      </w:r>
      <w:r>
        <w:rPr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>HeapPriorityQueue.jav</w:t>
      </w:r>
      <w:r>
        <w:rPr>
          <w:i/>
          <w:spacing w:val="-2"/>
          <w:sz w:val="24"/>
          <w:szCs w:val="24"/>
        </w:rPr>
        <w:t>a</w:t>
      </w:r>
      <w:r>
        <w:rPr>
          <w:sz w:val="24"/>
          <w:szCs w:val="24"/>
        </w:rPr>
        <w:t>. This class 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 a priority queue that uses a heap data structure.</w:t>
      </w:r>
    </w:p>
    <w:p w:rsidR="00D37CF7" w:rsidRDefault="005677AF">
      <w:pPr>
        <w:spacing w:before="2"/>
        <w:ind w:left="480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Each</w:t>
      </w:r>
      <w:proofErr w:type="gramEnd"/>
      <w:r>
        <w:rPr>
          <w:sz w:val="24"/>
          <w:szCs w:val="24"/>
        </w:rPr>
        <w:t xml:space="preserve"> entry in the priority queue keeps (</w:t>
      </w:r>
      <w:r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V</w:t>
      </w:r>
      <w:r>
        <w:rPr>
          <w:sz w:val="24"/>
          <w:szCs w:val="24"/>
        </w:rPr>
        <w:t>) pair, which represents a pr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cess.</w:t>
      </w:r>
    </w:p>
    <w:p w:rsidR="00D37CF7" w:rsidRDefault="005677AF">
      <w:pPr>
        <w:tabs>
          <w:tab w:val="left" w:pos="1560"/>
        </w:tabs>
        <w:spacing w:before="2" w:line="260" w:lineRule="exact"/>
        <w:ind w:left="1560" w:right="380" w:hanging="360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i/>
          <w:sz w:val="24"/>
          <w:szCs w:val="24"/>
        </w:rPr>
        <w:t xml:space="preserve">K </w:t>
      </w:r>
      <w:r>
        <w:rPr>
          <w:sz w:val="24"/>
          <w:szCs w:val="24"/>
        </w:rPr>
        <w:t xml:space="preserve">is the </w:t>
      </w:r>
      <w:r>
        <w:rPr>
          <w:i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 xml:space="preserve">rity </w:t>
      </w:r>
      <w:r>
        <w:rPr>
          <w:sz w:val="24"/>
          <w:szCs w:val="24"/>
        </w:rPr>
        <w:t xml:space="preserve">of the </w:t>
      </w:r>
      <w:r>
        <w:rPr>
          <w:sz w:val="24"/>
          <w:szCs w:val="24"/>
        </w:rPr>
        <w:t>process and it is of Integer type. The value of</w:t>
      </w:r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priority </w:t>
      </w:r>
      <w:r>
        <w:rPr>
          <w:sz w:val="24"/>
          <w:szCs w:val="24"/>
        </w:rPr>
        <w:t>is between 1 and 10, inclusively.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process with a s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aller </w:t>
      </w:r>
      <w:r>
        <w:rPr>
          <w:i/>
          <w:sz w:val="24"/>
          <w:szCs w:val="24"/>
        </w:rPr>
        <w:t>pri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>rity</w:t>
      </w:r>
      <w:r>
        <w:rPr>
          <w:i/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ex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ed before a process with a larger </w:t>
      </w:r>
      <w:r>
        <w:rPr>
          <w:i/>
          <w:sz w:val="24"/>
          <w:szCs w:val="24"/>
        </w:rPr>
        <w:t>priorit</w:t>
      </w:r>
      <w:r>
        <w:rPr>
          <w:i/>
          <w:spacing w:val="1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D37CF7" w:rsidRDefault="005677AF">
      <w:pPr>
        <w:spacing w:line="280" w:lineRule="exact"/>
        <w:ind w:left="1161" w:right="4827"/>
        <w:jc w:val="center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position w:val="1"/>
          <w:sz w:val="24"/>
          <w:szCs w:val="24"/>
        </w:rPr>
        <w:t xml:space="preserve"> </w:t>
      </w:r>
      <w:r>
        <w:rPr>
          <w:i/>
          <w:position w:val="1"/>
          <w:sz w:val="24"/>
          <w:szCs w:val="24"/>
        </w:rPr>
        <w:t xml:space="preserve">V </w:t>
      </w:r>
      <w:r>
        <w:rPr>
          <w:position w:val="1"/>
          <w:sz w:val="24"/>
          <w:szCs w:val="24"/>
        </w:rPr>
        <w:t>is the reference to the process.</w:t>
      </w:r>
    </w:p>
    <w:p w:rsidR="00D37CF7" w:rsidRDefault="005677AF">
      <w:pPr>
        <w:spacing w:line="260" w:lineRule="exact"/>
        <w:ind w:left="480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Each</w:t>
      </w:r>
      <w:proofErr w:type="gramEnd"/>
      <w:r>
        <w:rPr>
          <w:sz w:val="24"/>
          <w:szCs w:val="24"/>
        </w:rPr>
        <w:t xml:space="preserve"> process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ust have, at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inimu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, the following attributes:</w:t>
      </w:r>
    </w:p>
    <w:p w:rsidR="00D37CF7" w:rsidRDefault="00D37CF7">
      <w:pPr>
        <w:spacing w:before="15" w:line="260" w:lineRule="exact"/>
        <w:rPr>
          <w:sz w:val="26"/>
          <w:szCs w:val="26"/>
        </w:rPr>
      </w:pPr>
    </w:p>
    <w:p w:rsidR="00D37CF7" w:rsidRDefault="005677AF">
      <w:pPr>
        <w:ind w:left="840"/>
        <w:rPr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pr</w:t>
      </w:r>
      <w:proofErr w:type="spellEnd"/>
      <w:proofErr w:type="gramEnd"/>
      <w:r>
        <w:rPr>
          <w:sz w:val="24"/>
          <w:szCs w:val="24"/>
        </w:rPr>
        <w:t>: Integer                   // priority of the process</w:t>
      </w:r>
    </w:p>
    <w:p w:rsidR="00D37CF7" w:rsidRDefault="005677AF">
      <w:pPr>
        <w:ind w:left="840"/>
        <w:rPr>
          <w:sz w:val="24"/>
          <w:szCs w:val="24"/>
        </w:rPr>
        <w:sectPr w:rsidR="00D37CF7">
          <w:pgSz w:w="12240" w:h="15840"/>
          <w:pgMar w:top="1360" w:right="1380" w:bottom="280" w:left="1320" w:header="720" w:footer="720" w:gutter="0"/>
          <w:cols w:space="720"/>
        </w:sectPr>
      </w:pPr>
      <w:proofErr w:type="gramStart"/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: integer               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// process id</w:t>
      </w:r>
    </w:p>
    <w:p w:rsidR="00D37CF7" w:rsidRDefault="005677AF">
      <w:pPr>
        <w:spacing w:before="76"/>
        <w:ind w:left="820"/>
        <w:rPr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lastRenderedPageBreak/>
        <w:t>arrival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ime</w:t>
      </w:r>
      <w:proofErr w:type="spellEnd"/>
      <w:proofErr w:type="gramEnd"/>
      <w:r>
        <w:rPr>
          <w:sz w:val="24"/>
          <w:szCs w:val="24"/>
        </w:rPr>
        <w:t>: integ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// 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when the process arrives at the system</w:t>
      </w:r>
    </w:p>
    <w:p w:rsidR="00D37CF7" w:rsidRDefault="005677AF">
      <w:pPr>
        <w:ind w:left="820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duration</w:t>
      </w:r>
      <w:proofErr w:type="gramEnd"/>
      <w:r>
        <w:rPr>
          <w:sz w:val="24"/>
          <w:szCs w:val="24"/>
        </w:rPr>
        <w:t xml:space="preserve">: integer         // </w:t>
      </w:r>
      <w:r>
        <w:rPr>
          <w:sz w:val="24"/>
          <w:szCs w:val="24"/>
        </w:rPr>
        <w:t>execution of the process takes this 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ount of t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00" w:right="153"/>
        <w:rPr>
          <w:sz w:val="24"/>
          <w:szCs w:val="24"/>
        </w:rPr>
      </w:pPr>
      <w:r>
        <w:rPr>
          <w:sz w:val="24"/>
          <w:szCs w:val="24"/>
        </w:rPr>
        <w:t>The si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ulation program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uses a logical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to keep track of the si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ulation process and the sa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logical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is used to represent the </w:t>
      </w:r>
      <w:proofErr w:type="spellStart"/>
      <w:r>
        <w:rPr>
          <w:i/>
          <w:spacing w:val="-1"/>
          <w:sz w:val="24"/>
          <w:szCs w:val="24"/>
        </w:rPr>
        <w:t>a</w:t>
      </w:r>
      <w:r>
        <w:rPr>
          <w:i/>
          <w:sz w:val="24"/>
          <w:szCs w:val="24"/>
        </w:rPr>
        <w:t>rrival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ime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>duration</w:t>
      </w:r>
      <w:r>
        <w:rPr>
          <w:sz w:val="24"/>
          <w:szCs w:val="24"/>
        </w:rPr>
        <w:t>. The si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ulation goes through a series of iter</w:t>
      </w:r>
      <w:r>
        <w:rPr>
          <w:sz w:val="24"/>
          <w:szCs w:val="24"/>
        </w:rPr>
        <w:t>ations and each iteration represents the passage of one logical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unit (in what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ollows we will use</w:t>
      </w:r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time unit</w:t>
      </w:r>
      <w:r>
        <w:rPr>
          <w:i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to refer to </w:t>
      </w:r>
      <w:r>
        <w:rPr>
          <w:i/>
          <w:sz w:val="24"/>
          <w:szCs w:val="24"/>
        </w:rPr>
        <w:t>logical time uni</w:t>
      </w:r>
      <w:r>
        <w:rPr>
          <w:i/>
          <w:spacing w:val="-1"/>
          <w:sz w:val="24"/>
          <w:szCs w:val="24"/>
        </w:rPr>
        <w:t>t</w:t>
      </w:r>
      <w:r>
        <w:rPr>
          <w:sz w:val="24"/>
          <w:szCs w:val="24"/>
        </w:rPr>
        <w:t>). At the beginning, the current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is set to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0. Each iteration i</w:t>
      </w:r>
      <w:r>
        <w:rPr>
          <w:spacing w:val="-2"/>
          <w:sz w:val="24"/>
          <w:szCs w:val="24"/>
        </w:rPr>
        <w:t>mp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nts what occurs during 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unit</w:t>
      </w:r>
      <w:r>
        <w:rPr>
          <w:sz w:val="24"/>
          <w:szCs w:val="24"/>
        </w:rPr>
        <w:t xml:space="preserve"> and, at the end of each iteration, the current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 incre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ented.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The following describes the si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ulation progra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:</w:t>
      </w:r>
    </w:p>
    <w:p w:rsidR="00D37CF7" w:rsidRDefault="005677AF">
      <w:pPr>
        <w:tabs>
          <w:tab w:val="left" w:pos="820"/>
        </w:tabs>
        <w:spacing w:before="23" w:line="260" w:lineRule="exact"/>
        <w:ind w:left="820" w:right="201" w:hanging="360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proce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ses are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ored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 xml:space="preserve">n a certain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ructure</w:t>
      </w:r>
      <w:r>
        <w:rPr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sz w:val="24"/>
          <w:szCs w:val="24"/>
        </w:rPr>
        <w:t>, which is supposed to be external to the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puter syste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D37CF7" w:rsidRDefault="005677AF">
      <w:pPr>
        <w:spacing w:line="280" w:lineRule="exact"/>
        <w:ind w:left="460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position w:val="-1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position w:val="-1"/>
          <w:sz w:val="24"/>
          <w:szCs w:val="24"/>
        </w:rPr>
        <w:t xml:space="preserve"> </w:t>
      </w:r>
      <w:proofErr w:type="gramStart"/>
      <w:r>
        <w:rPr>
          <w:position w:val="-1"/>
          <w:sz w:val="24"/>
          <w:szCs w:val="24"/>
        </w:rPr>
        <w:t>In</w:t>
      </w:r>
      <w:proofErr w:type="gramEnd"/>
      <w:r>
        <w:rPr>
          <w:position w:val="-1"/>
          <w:sz w:val="24"/>
          <w:szCs w:val="24"/>
        </w:rPr>
        <w:t xml:space="preserve"> each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iteration, t</w:t>
      </w:r>
      <w:r>
        <w:rPr>
          <w:spacing w:val="-1"/>
          <w:position w:val="-1"/>
          <w:sz w:val="24"/>
          <w:szCs w:val="24"/>
        </w:rPr>
        <w:t>h</w:t>
      </w:r>
      <w:r>
        <w:rPr>
          <w:position w:val="-1"/>
          <w:sz w:val="24"/>
          <w:szCs w:val="24"/>
        </w:rPr>
        <w:t>e following occurs:</w:t>
      </w:r>
    </w:p>
    <w:p w:rsidR="00D37CF7" w:rsidRDefault="005677AF">
      <w:pPr>
        <w:tabs>
          <w:tab w:val="left" w:pos="1180"/>
        </w:tabs>
        <w:spacing w:before="1"/>
        <w:ind w:left="1180" w:right="472" w:hanging="360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pare the current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ith the arrival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of a process with the earliest arri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D</w:t>
      </w:r>
      <w:r>
        <w:rPr>
          <w:sz w:val="24"/>
          <w:szCs w:val="24"/>
        </w:rPr>
        <w:t>. If the arrival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of that proc</w:t>
      </w:r>
      <w:r>
        <w:rPr>
          <w:spacing w:val="-1"/>
          <w:sz w:val="24"/>
          <w:szCs w:val="24"/>
        </w:rPr>
        <w:t>es</w:t>
      </w:r>
      <w:r>
        <w:rPr>
          <w:sz w:val="24"/>
          <w:szCs w:val="24"/>
        </w:rPr>
        <w:t>s is equ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 s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aller t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an the current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e, we 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ove the process from</w:t>
      </w:r>
      <w:r>
        <w:rPr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D </w:t>
      </w:r>
      <w:r>
        <w:rPr>
          <w:sz w:val="24"/>
          <w:szCs w:val="24"/>
        </w:rPr>
        <w:t>and insert</w:t>
      </w:r>
      <w:r>
        <w:rPr>
          <w:sz w:val="24"/>
          <w:szCs w:val="24"/>
        </w:rPr>
        <w:t xml:space="preserve"> it into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priority queue </w:t>
      </w:r>
      <w:r>
        <w:rPr>
          <w:i/>
          <w:sz w:val="24"/>
          <w:szCs w:val="24"/>
        </w:rPr>
        <w:t xml:space="preserve">Q </w:t>
      </w:r>
      <w:r>
        <w:rPr>
          <w:sz w:val="24"/>
          <w:szCs w:val="24"/>
        </w:rPr>
        <w:t>(this represents the arrival of a process at the syste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).</w:t>
      </w:r>
    </w:p>
    <w:p w:rsidR="00D37CF7" w:rsidRDefault="005677AF">
      <w:pPr>
        <w:tabs>
          <w:tab w:val="left" w:pos="1180"/>
        </w:tabs>
        <w:spacing w:before="23" w:line="260" w:lineRule="exact"/>
        <w:ind w:left="1180" w:right="149" w:hanging="360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no process is being e</w:t>
      </w:r>
      <w:r>
        <w:rPr>
          <w:spacing w:val="-2"/>
          <w:sz w:val="24"/>
          <w:szCs w:val="24"/>
        </w:rPr>
        <w:t>x</w:t>
      </w:r>
      <w:r>
        <w:rPr>
          <w:sz w:val="24"/>
          <w:szCs w:val="24"/>
        </w:rPr>
        <w:t>ecuted at this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and there is at 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ast one process in </w:t>
      </w:r>
      <w:r>
        <w:rPr>
          <w:i/>
          <w:sz w:val="24"/>
          <w:szCs w:val="24"/>
        </w:rPr>
        <w:t>Q</w:t>
      </w:r>
      <w:r>
        <w:rPr>
          <w:sz w:val="24"/>
          <w:szCs w:val="24"/>
        </w:rPr>
        <w:t xml:space="preserve">, then a process with the </w:t>
      </w:r>
      <w:r>
        <w:rPr>
          <w:i/>
          <w:sz w:val="24"/>
          <w:szCs w:val="24"/>
        </w:rPr>
        <w:t>small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prio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ity</w:t>
      </w:r>
      <w:r>
        <w:rPr>
          <w:i/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 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oved f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Q </w:t>
      </w:r>
      <w:r>
        <w:rPr>
          <w:sz w:val="24"/>
          <w:szCs w:val="24"/>
        </w:rPr>
        <w:t xml:space="preserve">and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xecuted.</w:t>
      </w:r>
    </w:p>
    <w:p w:rsidR="00D37CF7" w:rsidRDefault="005677AF">
      <w:pPr>
        <w:tabs>
          <w:tab w:val="left" w:pos="1180"/>
        </w:tabs>
        <w:spacing w:before="20" w:line="260" w:lineRule="exact"/>
        <w:ind w:left="1180" w:right="227" w:hanging="360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b/>
          <w:sz w:val="24"/>
          <w:szCs w:val="24"/>
        </w:rPr>
        <w:t>Note:</w:t>
      </w:r>
      <w:r>
        <w:rPr>
          <w:b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 xml:space="preserve">hen there is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ore than one process with the sa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</w:t>
      </w:r>
      <w:r>
        <w:rPr>
          <w:i/>
          <w:sz w:val="24"/>
          <w:szCs w:val="24"/>
        </w:rPr>
        <w:t>smalle</w:t>
      </w:r>
      <w:r>
        <w:rPr>
          <w:i/>
          <w:spacing w:val="-1"/>
          <w:sz w:val="24"/>
          <w:szCs w:val="24"/>
        </w:rPr>
        <w:t>s</w:t>
      </w:r>
      <w:r>
        <w:rPr>
          <w:i/>
          <w:sz w:val="24"/>
          <w:szCs w:val="24"/>
        </w:rPr>
        <w:t>t priority</w:t>
      </w:r>
      <w:r>
        <w:rPr>
          <w:sz w:val="24"/>
          <w:szCs w:val="24"/>
        </w:rPr>
        <w:t>, it would be reasonable that the one with the earliest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arrivalTime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is 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oved from</w:t>
      </w:r>
      <w:r>
        <w:rPr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Q</w:t>
      </w:r>
      <w:r>
        <w:rPr>
          <w:i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</w:p>
    <w:p w:rsidR="00D37CF7" w:rsidRDefault="005677AF">
      <w:pPr>
        <w:spacing w:line="260" w:lineRule="exact"/>
        <w:ind w:left="1180" w:right="415"/>
        <w:rPr>
          <w:sz w:val="24"/>
          <w:szCs w:val="24"/>
        </w:rPr>
      </w:pPr>
      <w:proofErr w:type="gramStart"/>
      <w:r>
        <w:rPr>
          <w:sz w:val="24"/>
          <w:szCs w:val="24"/>
        </w:rPr>
        <w:t>executed</w:t>
      </w:r>
      <w:proofErr w:type="gramEnd"/>
      <w:r>
        <w:rPr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owever, for this assign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ent, you don’t need to 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 this and you just need to 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ove an entry with the s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allest</w:t>
      </w:r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priority</w:t>
      </w:r>
      <w:r>
        <w:rPr>
          <w:i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 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ined by the code within </w:t>
      </w:r>
      <w:r>
        <w:rPr>
          <w:i/>
          <w:sz w:val="24"/>
          <w:szCs w:val="24"/>
        </w:rPr>
        <w:t>HeapPriorityQueue.jav</w:t>
      </w:r>
      <w:r>
        <w:rPr>
          <w:i/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D37CF7" w:rsidRDefault="005677AF">
      <w:pPr>
        <w:spacing w:line="280" w:lineRule="exact"/>
        <w:ind w:left="820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position w:val="-1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position w:val="-1"/>
          <w:sz w:val="24"/>
          <w:szCs w:val="24"/>
        </w:rPr>
        <w:t xml:space="preserve"> </w:t>
      </w:r>
      <w:proofErr w:type="gramStart"/>
      <w:r>
        <w:rPr>
          <w:position w:val="-1"/>
          <w:sz w:val="24"/>
          <w:szCs w:val="24"/>
        </w:rPr>
        <w:t>The</w:t>
      </w:r>
      <w:proofErr w:type="gramEnd"/>
      <w:r>
        <w:rPr>
          <w:position w:val="-1"/>
          <w:sz w:val="24"/>
          <w:szCs w:val="24"/>
        </w:rPr>
        <w:t xml:space="preserve"> current ti</w:t>
      </w:r>
      <w:r>
        <w:rPr>
          <w:spacing w:val="-2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e is increased by one ti</w:t>
      </w:r>
      <w:r>
        <w:rPr>
          <w:spacing w:val="-2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e unit.</w:t>
      </w:r>
    </w:p>
    <w:p w:rsidR="00D37CF7" w:rsidRDefault="005677AF">
      <w:pPr>
        <w:tabs>
          <w:tab w:val="left" w:pos="820"/>
        </w:tabs>
        <w:spacing w:before="2"/>
        <w:ind w:left="820" w:right="74" w:hanging="360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above 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repeated 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til</w:t>
      </w:r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D </w:t>
      </w:r>
      <w:r>
        <w:rPr>
          <w:sz w:val="24"/>
          <w:szCs w:val="24"/>
        </w:rPr>
        <w:t>is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pty. At this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e, all processes have arrived at the syste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. Some</w:t>
      </w:r>
      <w:r>
        <w:rPr>
          <w:sz w:val="24"/>
          <w:szCs w:val="24"/>
        </w:rPr>
        <w:t xml:space="preserve"> of them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may have been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pleted and 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oved from</w:t>
      </w:r>
      <w:r>
        <w:rPr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Q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still wait in </w:t>
      </w:r>
      <w:r>
        <w:rPr>
          <w:i/>
          <w:sz w:val="24"/>
          <w:szCs w:val="24"/>
        </w:rPr>
        <w:t>Q</w:t>
      </w:r>
      <w:r>
        <w:rPr>
          <w:sz w:val="24"/>
          <w:szCs w:val="24"/>
        </w:rPr>
        <w:t>.</w:t>
      </w:r>
    </w:p>
    <w:p w:rsidR="00D37CF7" w:rsidRDefault="005677AF">
      <w:pPr>
        <w:tabs>
          <w:tab w:val="left" w:pos="820"/>
        </w:tabs>
        <w:spacing w:before="23" w:line="260" w:lineRule="exact"/>
        <w:ind w:left="820" w:right="173" w:hanging="360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there are any 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aining processes in</w:t>
      </w:r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Q</w:t>
      </w:r>
      <w:r>
        <w:rPr>
          <w:sz w:val="24"/>
          <w:szCs w:val="24"/>
        </w:rPr>
        <w:t>, these processes are 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oved and executed one at a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e. Again, a process wi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 the s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allest priority is re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 xml:space="preserve">ed and executed </w:t>
      </w:r>
      <w:r>
        <w:rPr>
          <w:sz w:val="24"/>
          <w:szCs w:val="24"/>
        </w:rPr>
        <w:t>first.</w:t>
      </w:r>
    </w:p>
    <w:p w:rsidR="00D37CF7" w:rsidRDefault="00D37CF7">
      <w:pPr>
        <w:spacing w:before="13" w:line="260" w:lineRule="exact"/>
        <w:rPr>
          <w:sz w:val="26"/>
          <w:szCs w:val="26"/>
        </w:rPr>
      </w:pPr>
    </w:p>
    <w:p w:rsidR="00D37CF7" w:rsidRDefault="005677AF">
      <w:pPr>
        <w:ind w:left="100" w:right="195"/>
        <w:rPr>
          <w:sz w:val="24"/>
          <w:szCs w:val="24"/>
        </w:rPr>
      </w:pPr>
      <w:r>
        <w:rPr>
          <w:sz w:val="24"/>
          <w:szCs w:val="24"/>
        </w:rPr>
        <w:t>A pseudocode of the simulation 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given belo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 xml:space="preserve">. You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 consider this pseudocode as a high- level description and you need to figure out details and conve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the pseudocode to a Java progra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. In the pseudocode, </w:t>
      </w:r>
      <w:r>
        <w:rPr>
          <w:i/>
          <w:sz w:val="24"/>
          <w:szCs w:val="24"/>
        </w:rPr>
        <w:t xml:space="preserve">Q </w:t>
      </w:r>
      <w:r>
        <w:rPr>
          <w:sz w:val="24"/>
          <w:szCs w:val="24"/>
        </w:rPr>
        <w:t>is a priority queue, which stores &lt;</w:t>
      </w:r>
      <w:r>
        <w:rPr>
          <w:i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iorit</w:t>
      </w:r>
      <w:r>
        <w:rPr>
          <w:i/>
          <w:spacing w:val="-1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process</w:t>
      </w:r>
      <w:r>
        <w:rPr>
          <w:sz w:val="24"/>
          <w:szCs w:val="24"/>
        </w:rPr>
        <w:t xml:space="preserve">&gt; pairs. There is a Boolean variable </w:t>
      </w:r>
      <w:r>
        <w:rPr>
          <w:i/>
          <w:sz w:val="24"/>
          <w:szCs w:val="24"/>
        </w:rPr>
        <w:t xml:space="preserve">running </w:t>
      </w:r>
      <w:r>
        <w:rPr>
          <w:sz w:val="24"/>
          <w:szCs w:val="24"/>
        </w:rPr>
        <w:t xml:space="preserve">in the pseudocode. It is used to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ndicate whether the system is currently executing a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ocess or not. It is</w:t>
      </w:r>
      <w:r>
        <w:rPr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true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if the system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is currently executing a process and </w:t>
      </w:r>
      <w:r>
        <w:rPr>
          <w:b/>
          <w:i/>
          <w:sz w:val="24"/>
          <w:szCs w:val="24"/>
        </w:rPr>
        <w:t xml:space="preserve">false </w:t>
      </w:r>
      <w:r>
        <w:rPr>
          <w:sz w:val="24"/>
          <w:szCs w:val="24"/>
        </w:rPr>
        <w:t>other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se.</w:t>
      </w:r>
    </w:p>
    <w:p w:rsidR="00D37CF7" w:rsidRDefault="00D37CF7">
      <w:pPr>
        <w:spacing w:before="2" w:line="140" w:lineRule="exact"/>
        <w:rPr>
          <w:sz w:val="15"/>
          <w:szCs w:val="15"/>
        </w:rPr>
      </w:pPr>
    </w:p>
    <w:p w:rsidR="00D37CF7" w:rsidRDefault="00D37CF7">
      <w:pPr>
        <w:spacing w:line="200" w:lineRule="exact"/>
      </w:pPr>
    </w:p>
    <w:p w:rsidR="00D37CF7" w:rsidRDefault="00D37CF7">
      <w:pPr>
        <w:spacing w:line="200" w:lineRule="exact"/>
      </w:pPr>
    </w:p>
    <w:p w:rsidR="00D37CF7" w:rsidRDefault="005677AF">
      <w:pPr>
        <w:ind w:left="460"/>
        <w:rPr>
          <w:sz w:val="24"/>
          <w:szCs w:val="24"/>
        </w:rPr>
      </w:pPr>
      <w:r>
        <w:rPr>
          <w:sz w:val="24"/>
          <w:szCs w:val="24"/>
        </w:rPr>
        <w:t>Read all pr</w:t>
      </w:r>
      <w:r>
        <w:rPr>
          <w:sz w:val="24"/>
          <w:szCs w:val="24"/>
        </w:rPr>
        <w:t>ocesses 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inp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 file and store them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 an ap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ropriate data structure,</w:t>
      </w:r>
      <w:r>
        <w:rPr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</w:p>
    <w:p w:rsidR="00D37CF7" w:rsidRDefault="005677AF">
      <w:pPr>
        <w:ind w:left="460" w:right="749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currentTi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proofErr w:type="spellEnd"/>
      <w:proofErr w:type="gramEnd"/>
      <w:r>
        <w:rPr>
          <w:sz w:val="24"/>
          <w:szCs w:val="24"/>
        </w:rPr>
        <w:t xml:space="preserve"> = 0 running = false</w:t>
      </w:r>
    </w:p>
    <w:p w:rsidR="00D37CF7" w:rsidRDefault="005677AF">
      <w:pPr>
        <w:ind w:left="460"/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an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pty priority queue </w:t>
      </w:r>
      <w:r>
        <w:rPr>
          <w:i/>
          <w:sz w:val="24"/>
          <w:szCs w:val="24"/>
        </w:rPr>
        <w:t>Q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460"/>
        <w:rPr>
          <w:sz w:val="24"/>
          <w:szCs w:val="24"/>
        </w:rPr>
        <w:sectPr w:rsidR="00D37CF7">
          <w:pgSz w:w="12240" w:h="15840"/>
          <w:pgMar w:top="1360" w:right="1340" w:bottom="280" w:left="1340" w:header="720" w:footer="720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 xml:space="preserve">hile </w:t>
      </w:r>
      <w:r>
        <w:rPr>
          <w:i/>
          <w:sz w:val="24"/>
          <w:szCs w:val="24"/>
        </w:rPr>
        <w:t xml:space="preserve">D </w:t>
      </w:r>
      <w:r>
        <w:rPr>
          <w:sz w:val="24"/>
          <w:szCs w:val="24"/>
        </w:rPr>
        <w:t>is not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pty // while loop runs once for every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unit until</w:t>
      </w:r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D </w:t>
      </w:r>
      <w:r>
        <w:rPr>
          <w:sz w:val="24"/>
          <w:szCs w:val="24"/>
        </w:rPr>
        <w:t>is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pty</w:t>
      </w:r>
    </w:p>
    <w:p w:rsidR="00D37CF7" w:rsidRDefault="005677AF">
      <w:pPr>
        <w:spacing w:before="76"/>
        <w:ind w:left="820"/>
        <w:rPr>
          <w:sz w:val="24"/>
          <w:szCs w:val="24"/>
        </w:rPr>
      </w:pPr>
      <w:r>
        <w:rPr>
          <w:sz w:val="24"/>
          <w:szCs w:val="24"/>
        </w:rPr>
        <w:lastRenderedPageBreak/>
        <w:t>Get (don’t 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ove) a</w:t>
      </w:r>
      <w:r>
        <w:rPr>
          <w:sz w:val="24"/>
          <w:szCs w:val="24"/>
        </w:rPr>
        <w:t xml:space="preserve"> process </w:t>
      </w:r>
      <w:r>
        <w:rPr>
          <w:i/>
          <w:sz w:val="24"/>
          <w:szCs w:val="24"/>
        </w:rPr>
        <w:t xml:space="preserve">p </w:t>
      </w:r>
      <w:r>
        <w:rPr>
          <w:sz w:val="24"/>
          <w:szCs w:val="24"/>
        </w:rPr>
        <w:t xml:space="preserve">from </w:t>
      </w:r>
      <w:r>
        <w:rPr>
          <w:i/>
          <w:sz w:val="24"/>
          <w:szCs w:val="24"/>
        </w:rPr>
        <w:t xml:space="preserve">D </w:t>
      </w:r>
      <w:r>
        <w:rPr>
          <w:sz w:val="24"/>
          <w:szCs w:val="24"/>
        </w:rPr>
        <w:t>that has the earliest arrival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</w:p>
    <w:p w:rsidR="00D37CF7" w:rsidRDefault="005677AF">
      <w:pPr>
        <w:ind w:left="820"/>
        <w:rPr>
          <w:sz w:val="24"/>
          <w:szCs w:val="24"/>
        </w:rPr>
      </w:pPr>
      <w:r>
        <w:rPr>
          <w:sz w:val="24"/>
          <w:szCs w:val="24"/>
        </w:rPr>
        <w:t>If the arrival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of</w:t>
      </w:r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 </w:t>
      </w:r>
      <w:r>
        <w:rPr>
          <w:sz w:val="24"/>
          <w:szCs w:val="24"/>
        </w:rPr>
        <w:t xml:space="preserve">&lt;= </w:t>
      </w:r>
      <w:proofErr w:type="spellStart"/>
      <w:r>
        <w:rPr>
          <w:sz w:val="24"/>
          <w:szCs w:val="24"/>
        </w:rPr>
        <w:t>curre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proofErr w:type="spellEnd"/>
    </w:p>
    <w:p w:rsidR="00D37CF7" w:rsidRDefault="005677AF">
      <w:pPr>
        <w:ind w:left="118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ove </w:t>
      </w:r>
      <w:r>
        <w:rPr>
          <w:i/>
          <w:sz w:val="24"/>
          <w:szCs w:val="24"/>
        </w:rPr>
        <w:t xml:space="preserve">p 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D </w:t>
      </w:r>
      <w:r>
        <w:rPr>
          <w:sz w:val="24"/>
          <w:szCs w:val="24"/>
        </w:rPr>
        <w:t xml:space="preserve">and insert it into </w:t>
      </w:r>
      <w:r>
        <w:rPr>
          <w:i/>
          <w:sz w:val="24"/>
          <w:szCs w:val="24"/>
        </w:rPr>
        <w:t>Q</w:t>
      </w:r>
    </w:p>
    <w:p w:rsidR="00D37CF7" w:rsidRDefault="005677AF">
      <w:pPr>
        <w:ind w:left="82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i/>
          <w:sz w:val="24"/>
          <w:szCs w:val="24"/>
        </w:rPr>
        <w:t xml:space="preserve">Q </w:t>
      </w:r>
      <w:r>
        <w:rPr>
          <w:sz w:val="24"/>
          <w:szCs w:val="24"/>
        </w:rPr>
        <w:t xml:space="preserve">is not empty and the flag </w:t>
      </w:r>
      <w:r>
        <w:rPr>
          <w:i/>
          <w:sz w:val="24"/>
          <w:szCs w:val="24"/>
        </w:rPr>
        <w:t xml:space="preserve">running </w:t>
      </w:r>
      <w:r>
        <w:rPr>
          <w:sz w:val="24"/>
          <w:szCs w:val="24"/>
        </w:rPr>
        <w:t>is false</w:t>
      </w:r>
    </w:p>
    <w:p w:rsidR="00D37CF7" w:rsidRDefault="005677AF">
      <w:pPr>
        <w:ind w:left="118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ove a process with the s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allest priority from </w:t>
      </w:r>
      <w:r>
        <w:rPr>
          <w:i/>
          <w:sz w:val="24"/>
          <w:szCs w:val="24"/>
        </w:rPr>
        <w:t>Q</w:t>
      </w:r>
    </w:p>
    <w:p w:rsidR="00D37CF7" w:rsidRDefault="005677AF">
      <w:pPr>
        <w:ind w:left="820" w:right="5596" w:firstLine="360"/>
        <w:rPr>
          <w:sz w:val="24"/>
          <w:szCs w:val="24"/>
        </w:rPr>
      </w:pPr>
      <w:r>
        <w:rPr>
          <w:sz w:val="24"/>
          <w:szCs w:val="24"/>
        </w:rPr>
        <w:t xml:space="preserve">Set a flag </w:t>
      </w:r>
      <w:r>
        <w:rPr>
          <w:i/>
          <w:sz w:val="24"/>
          <w:szCs w:val="24"/>
        </w:rPr>
        <w:t xml:space="preserve">running </w:t>
      </w:r>
      <w:r>
        <w:rPr>
          <w:sz w:val="24"/>
          <w:szCs w:val="24"/>
        </w:rPr>
        <w:t xml:space="preserve">to true </w:t>
      </w:r>
      <w:proofErr w:type="spellStart"/>
      <w:r>
        <w:rPr>
          <w:sz w:val="24"/>
          <w:szCs w:val="24"/>
        </w:rPr>
        <w:t>currentTi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currentTi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+ 1</w:t>
      </w:r>
    </w:p>
    <w:p w:rsidR="00D37CF7" w:rsidRDefault="005677AF">
      <w:pPr>
        <w:ind w:left="820"/>
        <w:rPr>
          <w:sz w:val="24"/>
          <w:szCs w:val="24"/>
        </w:rPr>
      </w:pPr>
      <w:r>
        <w:rPr>
          <w:sz w:val="24"/>
          <w:szCs w:val="24"/>
        </w:rPr>
        <w:t>If currently running process has finished</w:t>
      </w:r>
    </w:p>
    <w:p w:rsidR="00D37CF7" w:rsidRDefault="005677AF">
      <w:pPr>
        <w:ind w:left="1180"/>
        <w:rPr>
          <w:sz w:val="24"/>
          <w:szCs w:val="24"/>
        </w:rPr>
      </w:pPr>
      <w:r>
        <w:rPr>
          <w:sz w:val="24"/>
          <w:szCs w:val="24"/>
        </w:rPr>
        <w:t xml:space="preserve">Set a flag </w:t>
      </w:r>
      <w:r>
        <w:rPr>
          <w:i/>
          <w:sz w:val="24"/>
          <w:szCs w:val="24"/>
        </w:rPr>
        <w:t xml:space="preserve">running </w:t>
      </w:r>
      <w:r>
        <w:rPr>
          <w:sz w:val="24"/>
          <w:szCs w:val="24"/>
        </w:rPr>
        <w:t>to false</w:t>
      </w:r>
    </w:p>
    <w:p w:rsidR="00D37CF7" w:rsidRDefault="005677AF">
      <w:pPr>
        <w:ind w:left="460"/>
        <w:rPr>
          <w:sz w:val="24"/>
          <w:szCs w:val="24"/>
        </w:rPr>
      </w:pPr>
      <w:r>
        <w:rPr>
          <w:sz w:val="24"/>
          <w:szCs w:val="24"/>
        </w:rPr>
        <w:t>End of While loop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460" w:right="3593"/>
        <w:rPr>
          <w:sz w:val="24"/>
          <w:szCs w:val="24"/>
        </w:rPr>
      </w:pPr>
      <w:r>
        <w:rPr>
          <w:sz w:val="24"/>
          <w:szCs w:val="24"/>
        </w:rPr>
        <w:t>// At t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time all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roce</w:t>
      </w:r>
      <w:r>
        <w:rPr>
          <w:spacing w:val="-1"/>
          <w:sz w:val="24"/>
          <w:szCs w:val="24"/>
        </w:rPr>
        <w:t>ss</w:t>
      </w:r>
      <w:r>
        <w:rPr>
          <w:sz w:val="24"/>
          <w:szCs w:val="24"/>
        </w:rPr>
        <w:t xml:space="preserve">es in </w:t>
      </w:r>
      <w:r>
        <w:rPr>
          <w:i/>
          <w:sz w:val="24"/>
          <w:szCs w:val="24"/>
        </w:rPr>
        <w:t xml:space="preserve">D </w:t>
      </w:r>
      <w:r>
        <w:rPr>
          <w:sz w:val="24"/>
          <w:szCs w:val="24"/>
        </w:rPr>
        <w:t xml:space="preserve">have been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oved to </w:t>
      </w:r>
      <w:r>
        <w:rPr>
          <w:i/>
          <w:sz w:val="24"/>
          <w:szCs w:val="24"/>
        </w:rPr>
        <w:t>Q</w:t>
      </w:r>
      <w:r>
        <w:rPr>
          <w:sz w:val="24"/>
          <w:szCs w:val="24"/>
        </w:rPr>
        <w:t xml:space="preserve">. While there is a process waiting in </w:t>
      </w:r>
      <w:r>
        <w:rPr>
          <w:i/>
          <w:sz w:val="24"/>
          <w:szCs w:val="24"/>
        </w:rPr>
        <w:t>Q</w:t>
      </w:r>
    </w:p>
    <w:p w:rsidR="00D37CF7" w:rsidRDefault="005677AF">
      <w:pPr>
        <w:spacing w:line="260" w:lineRule="exact"/>
        <w:ind w:left="820"/>
        <w:rPr>
          <w:sz w:val="24"/>
          <w:szCs w:val="24"/>
        </w:rPr>
      </w:pPr>
      <w:r>
        <w:rPr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e</w:t>
      </w:r>
      <w:r>
        <w:rPr>
          <w:spacing w:val="-2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ove a process with the s</w:t>
      </w:r>
      <w:r>
        <w:rPr>
          <w:spacing w:val="-2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 xml:space="preserve">allest </w:t>
      </w:r>
      <w:r>
        <w:rPr>
          <w:position w:val="-1"/>
          <w:sz w:val="24"/>
          <w:szCs w:val="24"/>
        </w:rPr>
        <w:t xml:space="preserve">priority from </w:t>
      </w:r>
      <w:r>
        <w:rPr>
          <w:i/>
          <w:position w:val="-1"/>
          <w:sz w:val="24"/>
          <w:szCs w:val="24"/>
        </w:rPr>
        <w:t xml:space="preserve">Q </w:t>
      </w:r>
      <w:r>
        <w:rPr>
          <w:position w:val="-1"/>
          <w:sz w:val="24"/>
          <w:szCs w:val="24"/>
        </w:rPr>
        <w:t>and execute it</w:t>
      </w:r>
    </w:p>
    <w:p w:rsidR="00D37CF7" w:rsidRDefault="00D37CF7">
      <w:pPr>
        <w:spacing w:before="12" w:line="240" w:lineRule="exact"/>
        <w:rPr>
          <w:sz w:val="24"/>
          <w:szCs w:val="24"/>
        </w:rPr>
      </w:pPr>
    </w:p>
    <w:p w:rsidR="00D37CF7" w:rsidRDefault="005677AF">
      <w:pPr>
        <w:spacing w:before="29"/>
        <w:ind w:left="100" w:right="127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entioned in the first line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the pseudocode, an input file stores 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 about all processes. The 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of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he input file is</w:t>
      </w:r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process_scheduling_in.txt</w:t>
      </w:r>
      <w:r>
        <w:rPr>
          <w:sz w:val="24"/>
          <w:szCs w:val="24"/>
        </w:rPr>
        <w:t>. A sa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 input file is shown below (this sa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 input is posted</w:t>
      </w:r>
      <w:r>
        <w:rPr>
          <w:sz w:val="24"/>
          <w:szCs w:val="24"/>
        </w:rPr>
        <w:t xml:space="preserve"> on Blackboard):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1 10 25 10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2 3 15 17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3 1 17 26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4 9 17 30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5 10 9 40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6 6 14 47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7 7 18 52</w:t>
      </w:r>
    </w:p>
    <w:p w:rsidR="00D37CF7" w:rsidRDefault="005677AF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8 5 18 70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9 2 16 93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10 8 20 125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00" w:right="308"/>
        <w:rPr>
          <w:sz w:val="24"/>
          <w:szCs w:val="24"/>
        </w:rPr>
      </w:pPr>
      <w:r>
        <w:rPr>
          <w:sz w:val="24"/>
          <w:szCs w:val="24"/>
        </w:rPr>
        <w:t>Each line in the input file repr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sents a process and it has four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integers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separated by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ace(s). The four integers are 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i/>
          <w:sz w:val="24"/>
          <w:szCs w:val="24"/>
        </w:rPr>
        <w:t xml:space="preserve">process 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priority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duration</w:t>
      </w:r>
      <w:r>
        <w:rPr>
          <w:sz w:val="24"/>
          <w:szCs w:val="24"/>
        </w:rPr>
        <w:t xml:space="preserve">, and </w:t>
      </w:r>
      <w:r>
        <w:rPr>
          <w:i/>
          <w:spacing w:val="-1"/>
          <w:sz w:val="24"/>
          <w:szCs w:val="24"/>
        </w:rPr>
        <w:t>a</w:t>
      </w:r>
      <w:r>
        <w:rPr>
          <w:i/>
          <w:sz w:val="24"/>
          <w:szCs w:val="24"/>
        </w:rPr>
        <w:t>rrival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time</w:t>
      </w:r>
      <w:r>
        <w:rPr>
          <w:sz w:val="24"/>
          <w:szCs w:val="24"/>
        </w:rPr>
        <w:t>, respectively, of a process. Your program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must read all processes 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input file and store them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 an appropriate data structure. You can use any data structure that you think is appropriate.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00" w:right="59"/>
        <w:rPr>
          <w:sz w:val="24"/>
          <w:szCs w:val="24"/>
        </w:rPr>
      </w:pPr>
      <w:r>
        <w:rPr>
          <w:sz w:val="24"/>
          <w:szCs w:val="24"/>
        </w:rPr>
        <w:t xml:space="preserve">However, for the </w:t>
      </w:r>
      <w:r>
        <w:rPr>
          <w:sz w:val="24"/>
          <w:szCs w:val="24"/>
        </w:rPr>
        <w:t>priority queue, you must use the priority que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e 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nted in </w:t>
      </w:r>
      <w:r>
        <w:rPr>
          <w:i/>
          <w:sz w:val="24"/>
          <w:szCs w:val="24"/>
        </w:rPr>
        <w:t>HeapPriorityQueue.jav</w:t>
      </w:r>
      <w:r>
        <w:rPr>
          <w:i/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. The </w:t>
      </w:r>
      <w:proofErr w:type="spellStart"/>
      <w:r>
        <w:rPr>
          <w:i/>
          <w:sz w:val="24"/>
          <w:szCs w:val="24"/>
        </w:rPr>
        <w:t>HeapPriorityQueue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class inherits 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or imple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ents a few </w:t>
      </w:r>
      <w:proofErr w:type="spellStart"/>
      <w:r>
        <w:rPr>
          <w:sz w:val="24"/>
          <w:szCs w:val="24"/>
        </w:rPr>
        <w:t>superclasses</w:t>
      </w:r>
      <w:proofErr w:type="spellEnd"/>
      <w:r>
        <w:rPr>
          <w:sz w:val="24"/>
          <w:szCs w:val="24"/>
        </w:rPr>
        <w:t xml:space="preserve"> and interfaces. 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 xml:space="preserve">ou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ay want to study so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or all of these </w:t>
      </w:r>
      <w:proofErr w:type="spellStart"/>
      <w:r>
        <w:rPr>
          <w:sz w:val="24"/>
          <w:szCs w:val="24"/>
        </w:rPr>
        <w:t>superclasses</w:t>
      </w:r>
      <w:proofErr w:type="spellEnd"/>
      <w:r>
        <w:rPr>
          <w:sz w:val="24"/>
          <w:szCs w:val="24"/>
        </w:rPr>
        <w:t xml:space="preserve"> and interfaces 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better understand 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HeapPriorityQueue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class. On Blackboard, I will post only the </w:t>
      </w:r>
      <w:r>
        <w:rPr>
          <w:i/>
          <w:sz w:val="24"/>
          <w:szCs w:val="24"/>
        </w:rPr>
        <w:t>HeapPriorityQueue.java</w:t>
      </w:r>
      <w:r>
        <w:rPr>
          <w:i/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file. You can obtain other files 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textbook’s source code coll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ction.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00" w:right="200"/>
        <w:rPr>
          <w:sz w:val="24"/>
          <w:szCs w:val="24"/>
        </w:rPr>
        <w:sectPr w:rsidR="00D37CF7">
          <w:pgSz w:w="12240" w:h="15840"/>
          <w:pgMar w:top="1360" w:right="1440" w:bottom="280" w:left="1340" w:header="720" w:footer="720" w:gutter="0"/>
          <w:cols w:space="720"/>
        </w:sectPr>
      </w:pPr>
      <w:r>
        <w:rPr>
          <w:sz w:val="24"/>
          <w:szCs w:val="24"/>
        </w:rPr>
        <w:t>While your program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 perfor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the si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ulation, whenever a pr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ce</w:t>
      </w:r>
      <w:r>
        <w:rPr>
          <w:sz w:val="24"/>
          <w:szCs w:val="24"/>
        </w:rPr>
        <w:t>ss is 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oved from the priority queue (to be executed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, your program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must display info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 about the removed process. Your program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also needs to print other 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 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shown in the sa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 output below. After your program finishes the si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ulation of </w:t>
      </w:r>
      <w:r>
        <w:rPr>
          <w:sz w:val="24"/>
          <w:szCs w:val="24"/>
        </w:rPr>
        <w:t>the execution of all processes in the input</w:t>
      </w:r>
    </w:p>
    <w:p w:rsidR="00D37CF7" w:rsidRDefault="005677AF">
      <w:pPr>
        <w:spacing w:before="76"/>
        <w:ind w:left="100" w:right="59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lastRenderedPageBreak/>
        <w:t>f</w:t>
      </w:r>
      <w:r>
        <w:rPr>
          <w:sz w:val="24"/>
          <w:szCs w:val="24"/>
        </w:rPr>
        <w:t>ile</w:t>
      </w:r>
      <w:proofErr w:type="gramEnd"/>
      <w:r>
        <w:rPr>
          <w:sz w:val="24"/>
          <w:szCs w:val="24"/>
        </w:rPr>
        <w:t xml:space="preserve">, it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 display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vera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 waiting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of all processe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. A s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 output is shown below, which is the expected output for the above sa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 input.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Id = 1, priority = 10, duration = 25, arrival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10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d = 2, priority = 3, duration = 15, arrival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17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Id = 3, priority = 1, duration = 17, arrival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26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Id = 4, priority = 9, duration = 17, arrival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30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Id = 5, priority = 10, duration = 9, arrival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40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Id = 6, priority = 6, duration = 14, </w:t>
      </w:r>
      <w:r>
        <w:rPr>
          <w:sz w:val="24"/>
          <w:szCs w:val="24"/>
        </w:rPr>
        <w:t>arrival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47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Id = 7, priority = 7, duration = 18, arrival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52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Id = 8, priority = 5, duration = 18, arrival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70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Id = 9, priority = 2, duration = 16, arrival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93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Id = 10, priority = 8, duration = 20, arrival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125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removed</w:t>
      </w:r>
      <w:r>
        <w:rPr>
          <w:sz w:val="24"/>
          <w:szCs w:val="24"/>
        </w:rPr>
        <w:t xml:space="preserve"> 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queue is: id = 1, at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10, wait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0 Total wait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0.0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id = 1</w:t>
      </w:r>
    </w:p>
    <w:p w:rsidR="00D37CF7" w:rsidRDefault="005677AF">
      <w:pPr>
        <w:ind w:left="782" w:right="7253"/>
        <w:jc w:val="center"/>
        <w:rPr>
          <w:sz w:val="24"/>
          <w:szCs w:val="24"/>
        </w:rPr>
      </w:pPr>
      <w:r>
        <w:rPr>
          <w:sz w:val="24"/>
          <w:szCs w:val="24"/>
        </w:rPr>
        <w:t>Priority = 10</w:t>
      </w:r>
    </w:p>
    <w:p w:rsidR="00D37CF7" w:rsidRDefault="005677AF">
      <w:pPr>
        <w:ind w:left="82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rrival = 10</w:t>
      </w:r>
    </w:p>
    <w:p w:rsidR="00D37CF7" w:rsidRDefault="005677AF">
      <w:pPr>
        <w:ind w:left="82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uration  =</w:t>
      </w:r>
      <w:proofErr w:type="gramEnd"/>
      <w:r>
        <w:rPr>
          <w:sz w:val="24"/>
          <w:szCs w:val="24"/>
        </w:rPr>
        <w:t xml:space="preserve"> 25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1 finished at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35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removed 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queue is: id = 3, at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35, wait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9 Total wait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9.0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Process </w:t>
      </w:r>
      <w:r>
        <w:rPr>
          <w:sz w:val="24"/>
          <w:szCs w:val="24"/>
        </w:rPr>
        <w:t>id = 3</w:t>
      </w:r>
    </w:p>
    <w:p w:rsidR="00D37CF7" w:rsidRDefault="005677AF">
      <w:pPr>
        <w:ind w:left="820"/>
        <w:rPr>
          <w:sz w:val="24"/>
          <w:szCs w:val="24"/>
        </w:rPr>
      </w:pPr>
      <w:r>
        <w:rPr>
          <w:sz w:val="24"/>
          <w:szCs w:val="24"/>
        </w:rPr>
        <w:t>Priority = 1</w:t>
      </w:r>
    </w:p>
    <w:p w:rsidR="00D37CF7" w:rsidRDefault="005677AF">
      <w:pPr>
        <w:ind w:left="82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rrival = 26</w:t>
      </w:r>
    </w:p>
    <w:p w:rsidR="00D37CF7" w:rsidRDefault="005677AF">
      <w:pPr>
        <w:ind w:left="82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uration  =</w:t>
      </w:r>
      <w:proofErr w:type="gramEnd"/>
      <w:r>
        <w:rPr>
          <w:sz w:val="24"/>
          <w:szCs w:val="24"/>
        </w:rPr>
        <w:t xml:space="preserve"> 17</w:t>
      </w:r>
    </w:p>
    <w:p w:rsidR="00D37CF7" w:rsidRDefault="005677AF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Process 3 finished at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52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removed 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queue is: id = 2, at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52, wait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35 Total wait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44.0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id = 2</w:t>
      </w:r>
    </w:p>
    <w:p w:rsidR="00D37CF7" w:rsidRDefault="005677AF">
      <w:pPr>
        <w:ind w:left="820"/>
        <w:rPr>
          <w:sz w:val="24"/>
          <w:szCs w:val="24"/>
        </w:rPr>
      </w:pPr>
      <w:r>
        <w:rPr>
          <w:sz w:val="24"/>
          <w:szCs w:val="24"/>
        </w:rPr>
        <w:t>Priority = 3</w:t>
      </w:r>
    </w:p>
    <w:p w:rsidR="00D37CF7" w:rsidRDefault="005677AF">
      <w:pPr>
        <w:ind w:left="82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rrival = 17</w:t>
      </w:r>
    </w:p>
    <w:p w:rsidR="00D37CF7" w:rsidRDefault="005677AF">
      <w:pPr>
        <w:ind w:left="82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uration  =</w:t>
      </w:r>
      <w:proofErr w:type="gramEnd"/>
      <w:r>
        <w:rPr>
          <w:sz w:val="24"/>
          <w:szCs w:val="24"/>
        </w:rPr>
        <w:t xml:space="preserve"> 15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2 finished at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67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removed 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queue is: id = 6, at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67, wait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20 Total wait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64.0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id = 6</w:t>
      </w:r>
    </w:p>
    <w:p w:rsidR="00D37CF7" w:rsidRDefault="005677AF">
      <w:pPr>
        <w:ind w:left="820"/>
        <w:rPr>
          <w:sz w:val="24"/>
          <w:szCs w:val="24"/>
        </w:rPr>
      </w:pPr>
      <w:r>
        <w:rPr>
          <w:sz w:val="24"/>
          <w:szCs w:val="24"/>
        </w:rPr>
        <w:t>Priority = 6</w:t>
      </w:r>
    </w:p>
    <w:p w:rsidR="00D37CF7" w:rsidRDefault="005677AF">
      <w:pPr>
        <w:ind w:left="82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rrival = 47</w:t>
      </w:r>
    </w:p>
    <w:p w:rsidR="00D37CF7" w:rsidRDefault="005677AF">
      <w:pPr>
        <w:ind w:left="82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uration  =</w:t>
      </w:r>
      <w:proofErr w:type="gramEnd"/>
      <w:r>
        <w:rPr>
          <w:sz w:val="24"/>
          <w:szCs w:val="24"/>
        </w:rPr>
        <w:t xml:space="preserve"> 14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6 finished at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81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removed 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queue is: id = 8, at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81, wait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11 Total wait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75.0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id = 8</w:t>
      </w:r>
    </w:p>
    <w:p w:rsidR="00D37CF7" w:rsidRDefault="005677AF">
      <w:pPr>
        <w:ind w:left="820"/>
        <w:rPr>
          <w:sz w:val="24"/>
          <w:szCs w:val="24"/>
        </w:rPr>
      </w:pPr>
      <w:r>
        <w:rPr>
          <w:sz w:val="24"/>
          <w:szCs w:val="24"/>
        </w:rPr>
        <w:t>Priority = 5</w:t>
      </w:r>
    </w:p>
    <w:p w:rsidR="00D37CF7" w:rsidRDefault="005677AF">
      <w:pPr>
        <w:ind w:left="820"/>
        <w:rPr>
          <w:sz w:val="24"/>
          <w:szCs w:val="24"/>
        </w:rPr>
        <w:sectPr w:rsidR="00D37CF7">
          <w:pgSz w:w="12240" w:h="15840"/>
          <w:pgMar w:top="1360" w:right="1560" w:bottom="280" w:left="1340" w:header="720" w:footer="720" w:gutter="0"/>
          <w:cols w:space="720"/>
        </w:sect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rrival = 70</w:t>
      </w:r>
    </w:p>
    <w:p w:rsidR="00D37CF7" w:rsidRDefault="005677AF">
      <w:pPr>
        <w:spacing w:before="76"/>
        <w:ind w:left="82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lastRenderedPageBreak/>
        <w:t>D</w:t>
      </w:r>
      <w:r>
        <w:rPr>
          <w:sz w:val="24"/>
          <w:szCs w:val="24"/>
        </w:rPr>
        <w:t>uration  =</w:t>
      </w:r>
      <w:proofErr w:type="gramEnd"/>
      <w:r>
        <w:rPr>
          <w:sz w:val="24"/>
          <w:szCs w:val="24"/>
        </w:rPr>
        <w:t xml:space="preserve"> 18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8 finished at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99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removed 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queue is: id = 9, at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99, wait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6 Total wait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81.0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id = 9</w:t>
      </w:r>
    </w:p>
    <w:p w:rsidR="00D37CF7" w:rsidRDefault="005677AF">
      <w:pPr>
        <w:ind w:left="820"/>
        <w:rPr>
          <w:sz w:val="24"/>
          <w:szCs w:val="24"/>
        </w:rPr>
      </w:pPr>
      <w:r>
        <w:rPr>
          <w:sz w:val="24"/>
          <w:szCs w:val="24"/>
        </w:rPr>
        <w:t>Priority = 2</w:t>
      </w:r>
    </w:p>
    <w:p w:rsidR="00D37CF7" w:rsidRDefault="005677AF">
      <w:pPr>
        <w:ind w:left="82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rrival = 93</w:t>
      </w:r>
    </w:p>
    <w:p w:rsidR="00D37CF7" w:rsidRDefault="005677AF">
      <w:pPr>
        <w:ind w:left="82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uration  =</w:t>
      </w:r>
      <w:proofErr w:type="gramEnd"/>
      <w:r>
        <w:rPr>
          <w:sz w:val="24"/>
          <w:szCs w:val="24"/>
        </w:rPr>
        <w:t xml:space="preserve"> 16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</w:t>
      </w:r>
      <w:r>
        <w:rPr>
          <w:sz w:val="24"/>
          <w:szCs w:val="24"/>
        </w:rPr>
        <w:t xml:space="preserve"> 9 finished at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115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removed 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queue 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: id = 7, at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115, wait time = 63 Total wait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144.0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id = 7</w:t>
      </w:r>
    </w:p>
    <w:p w:rsidR="00D37CF7" w:rsidRDefault="005677AF">
      <w:pPr>
        <w:ind w:left="820"/>
        <w:rPr>
          <w:sz w:val="24"/>
          <w:szCs w:val="24"/>
        </w:rPr>
      </w:pPr>
      <w:r>
        <w:rPr>
          <w:sz w:val="24"/>
          <w:szCs w:val="24"/>
        </w:rPr>
        <w:t>Priority = 7</w:t>
      </w:r>
    </w:p>
    <w:p w:rsidR="00D37CF7" w:rsidRDefault="005677AF">
      <w:pPr>
        <w:ind w:left="82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rrival = 52</w:t>
      </w:r>
    </w:p>
    <w:p w:rsidR="00D37CF7" w:rsidRDefault="005677AF">
      <w:pPr>
        <w:ind w:left="82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uration  =</w:t>
      </w:r>
      <w:proofErr w:type="gramEnd"/>
      <w:r>
        <w:rPr>
          <w:sz w:val="24"/>
          <w:szCs w:val="24"/>
        </w:rPr>
        <w:t xml:space="preserve"> 18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D beco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pty at time 125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7 finished at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133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removed 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queue 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: id = 10, at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133, wait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8 Tot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wait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152.0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id = 10</w:t>
      </w:r>
    </w:p>
    <w:p w:rsidR="00D37CF7" w:rsidRDefault="005677AF">
      <w:pPr>
        <w:ind w:left="820"/>
        <w:rPr>
          <w:sz w:val="24"/>
          <w:szCs w:val="24"/>
        </w:rPr>
      </w:pPr>
      <w:r>
        <w:rPr>
          <w:sz w:val="24"/>
          <w:szCs w:val="24"/>
        </w:rPr>
        <w:t>Priority = 8</w:t>
      </w:r>
    </w:p>
    <w:p w:rsidR="00D37CF7" w:rsidRDefault="005677AF">
      <w:pPr>
        <w:ind w:left="782" w:right="7014"/>
        <w:jc w:val="center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rrival = 125</w:t>
      </w:r>
    </w:p>
    <w:p w:rsidR="00D37CF7" w:rsidRDefault="005677AF">
      <w:pPr>
        <w:ind w:left="82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uration  =</w:t>
      </w:r>
      <w:proofErr w:type="gramEnd"/>
      <w:r>
        <w:rPr>
          <w:sz w:val="24"/>
          <w:szCs w:val="24"/>
        </w:rPr>
        <w:t xml:space="preserve"> 20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10 finished at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153</w:t>
      </w:r>
    </w:p>
    <w:p w:rsidR="00D37CF7" w:rsidRDefault="00D37CF7">
      <w:pPr>
        <w:spacing w:before="15" w:line="260" w:lineRule="exact"/>
        <w:rPr>
          <w:sz w:val="26"/>
          <w:szCs w:val="26"/>
        </w:rPr>
      </w:pP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removed 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queue 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: id = 4, at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153, wait time = 123 Total wait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275.0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id = 4</w:t>
      </w:r>
    </w:p>
    <w:p w:rsidR="00D37CF7" w:rsidRDefault="005677AF">
      <w:pPr>
        <w:ind w:left="820"/>
        <w:rPr>
          <w:sz w:val="24"/>
          <w:szCs w:val="24"/>
        </w:rPr>
      </w:pPr>
      <w:r>
        <w:rPr>
          <w:sz w:val="24"/>
          <w:szCs w:val="24"/>
        </w:rPr>
        <w:t>Priority = 9</w:t>
      </w:r>
    </w:p>
    <w:p w:rsidR="00D37CF7" w:rsidRDefault="005677AF">
      <w:pPr>
        <w:ind w:left="82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rrival = 30</w:t>
      </w:r>
    </w:p>
    <w:p w:rsidR="00D37CF7" w:rsidRDefault="005677AF">
      <w:pPr>
        <w:ind w:left="82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uration  =</w:t>
      </w:r>
      <w:proofErr w:type="gramEnd"/>
      <w:r>
        <w:rPr>
          <w:sz w:val="24"/>
          <w:szCs w:val="24"/>
        </w:rPr>
        <w:t xml:space="preserve"> 17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4 finished at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170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removed 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queue 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: id = 5, at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170, wait time = 130 Total wait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405.0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id = 5</w:t>
      </w:r>
    </w:p>
    <w:p w:rsidR="00D37CF7" w:rsidRDefault="005677AF">
      <w:pPr>
        <w:ind w:left="782" w:right="7093"/>
        <w:jc w:val="center"/>
        <w:rPr>
          <w:sz w:val="24"/>
          <w:szCs w:val="24"/>
        </w:rPr>
      </w:pPr>
      <w:r>
        <w:rPr>
          <w:sz w:val="24"/>
          <w:szCs w:val="24"/>
        </w:rPr>
        <w:t>Priority = 10</w:t>
      </w:r>
    </w:p>
    <w:p w:rsidR="00D37CF7" w:rsidRDefault="005677AF">
      <w:pPr>
        <w:ind w:left="82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rrival = 40</w:t>
      </w:r>
    </w:p>
    <w:p w:rsidR="00D37CF7" w:rsidRDefault="005677AF">
      <w:pPr>
        <w:ind w:left="782" w:right="7033"/>
        <w:jc w:val="center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uration  =</w:t>
      </w:r>
      <w:proofErr w:type="gramEnd"/>
      <w:r>
        <w:rPr>
          <w:sz w:val="24"/>
          <w:szCs w:val="24"/>
        </w:rPr>
        <w:t xml:space="preserve"> 9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Process 5 finished a</w:t>
      </w:r>
      <w:r>
        <w:rPr>
          <w:sz w:val="24"/>
          <w:szCs w:val="24"/>
        </w:rPr>
        <w:t>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179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Total wait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405.0</w:t>
      </w:r>
    </w:p>
    <w:p w:rsidR="00D37CF7" w:rsidRDefault="005677AF">
      <w:pPr>
        <w:ind w:left="100"/>
        <w:rPr>
          <w:sz w:val="24"/>
          <w:szCs w:val="24"/>
        </w:rPr>
      </w:pPr>
      <w:r>
        <w:rPr>
          <w:sz w:val="24"/>
          <w:szCs w:val="24"/>
        </w:rPr>
        <w:t>Average wait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= 40.5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00"/>
        <w:rPr>
          <w:sz w:val="24"/>
          <w:szCs w:val="24"/>
        </w:rPr>
        <w:sectPr w:rsidR="00D37CF7">
          <w:pgSz w:w="12240" w:h="15840"/>
          <w:pgMar w:top="1360" w:right="1720" w:bottom="280" w:left="1340" w:header="720" w:footer="720" w:gutter="0"/>
          <w:cols w:space="720"/>
        </w:sectPr>
      </w:pPr>
      <w:r>
        <w:rPr>
          <w:sz w:val="24"/>
          <w:szCs w:val="24"/>
        </w:rPr>
        <w:t xml:space="preserve">Your program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 write the 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 to an outp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t file 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ed </w:t>
      </w:r>
      <w:r>
        <w:rPr>
          <w:i/>
          <w:sz w:val="24"/>
          <w:szCs w:val="24"/>
        </w:rPr>
        <w:t>process_scheduling_out.txt</w:t>
      </w:r>
      <w:r>
        <w:rPr>
          <w:sz w:val="24"/>
          <w:szCs w:val="24"/>
        </w:rPr>
        <w:t>.</w:t>
      </w:r>
    </w:p>
    <w:p w:rsidR="00D37CF7" w:rsidRDefault="005677AF">
      <w:pPr>
        <w:spacing w:before="29" w:line="260" w:lineRule="exact"/>
        <w:ind w:left="12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lastRenderedPageBreak/>
        <w:t xml:space="preserve">Part 2. </w:t>
      </w:r>
      <w:r>
        <w:rPr>
          <w:position w:val="-1"/>
          <w:sz w:val="24"/>
          <w:szCs w:val="24"/>
        </w:rPr>
        <w:t>Consider the following heap that i</w:t>
      </w:r>
      <w:r>
        <w:rPr>
          <w:spacing w:val="-2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pl</w:t>
      </w:r>
      <w:r>
        <w:rPr>
          <w:spacing w:val="1"/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 xml:space="preserve">ents a </w:t>
      </w:r>
      <w:r>
        <w:rPr>
          <w:spacing w:val="-2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inimu</w:t>
      </w:r>
      <w:r>
        <w:rPr>
          <w:spacing w:val="-2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-oriented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priority queue:</w:t>
      </w:r>
    </w:p>
    <w:p w:rsidR="00D37CF7" w:rsidRDefault="00D37CF7">
      <w:pPr>
        <w:spacing w:before="10" w:line="280" w:lineRule="exact"/>
        <w:rPr>
          <w:sz w:val="28"/>
          <w:szCs w:val="28"/>
        </w:rPr>
      </w:pPr>
    </w:p>
    <w:p w:rsidR="00D37CF7" w:rsidRDefault="005677AF">
      <w:pPr>
        <w:spacing w:before="29" w:line="180" w:lineRule="exact"/>
        <w:ind w:left="4885" w:right="4447"/>
        <w:jc w:val="center"/>
        <w:rPr>
          <w:rFonts w:ascii="Calibri" w:eastAsia="Calibri" w:hAnsi="Calibri" w:cs="Calibri"/>
          <w:sz w:val="16"/>
          <w:szCs w:val="16"/>
        </w:rPr>
      </w:pPr>
      <w:r>
        <w:pict>
          <v:group id="_x0000_s1093" style="position:absolute;left:0;text-align:left;margin-left:184.8pt;margin-top:.05pt;width:242.55pt;height:85.65pt;z-index:-251660288;mso-position-horizontal-relative:page" coordorigin="3696,1" coordsize="4851,1713">
            <v:shape id="_x0000_s1116" style="position:absolute;left:3701;top:1467;width:491;height:242" coordorigin="3701,1467" coordsize="491,242" path="m3701,1588r7,-29l3727,1533r14,-12l3757,1511r19,-10l3797,1492r22,-8l3844,1478r26,-5l3897,1469r29,-2l3947,1467r29,l4004,1470r27,4l4057,1479r24,7l4103,1494r20,10l4141,1514r16,11l4170,1537r10,13l4191,1578r1,10l4190,1602r-13,28l4165,1642r-14,12l4135,1665r-19,10l4095,1684r-22,8l4048,1698r-26,5l3995,1707r-29,2l3947,1709r-29,-1l3889,1706r-27,-4l3837,1696r-24,-7l3790,1681r-20,-9l3752,1662r-16,-11l3723,1639r-10,-13l3702,1598r-1,-10xe" filled="f" strokeweight=".18028mm">
              <v:path arrowok="t"/>
            </v:shape>
            <v:shape id="_x0000_s1115" style="position:absolute;left:4008;top:979;width:490;height:244" coordorigin="4008,979" coordsize="490,244" path="m4008,1102r7,-29l4034,1047r14,-12l4064,1024r19,-10l4103,1005r23,-8l4151,991r26,-6l4204,982r29,-2l4253,979r29,1l4310,983r27,4l4363,992r24,7l4409,1008r20,9l4447,1027r16,12l4475,1051r11,13l4497,1092r1,10l4496,1116r-13,27l4472,1156r-14,12l4441,1179r-18,10l4402,1198r-23,7l4354,1212r-26,5l4301,1221r-29,2l4253,1223r-30,-1l4195,1220r-27,-5l4143,1210r-24,-7l4096,1195r-20,-10l4058,1175r-15,-11l4030,1152r-10,-13l4009,1111r-1,-9xe" filled="f" strokeweight=".18028mm">
              <v:path arrowok="t"/>
            </v:shape>
            <v:shape id="_x0000_s1114" style="position:absolute;left:4681;top:493;width:491;height:242" coordorigin="4681,493" coordsize="491,242" path="m4681,615r7,-29l4707,560r14,-12l4737,537r19,-10l4777,519r23,-8l4824,504r26,-5l4878,496r28,-2l4927,493r29,1l4984,497r27,4l5037,506r24,7l5083,521r20,9l5121,541r16,11l5150,564r10,13l5171,605r1,10l5170,629r-13,27l5146,669r-14,12l5115,692r-18,10l5076,711r-23,8l5028,725r-26,5l4975,733r-29,2l4927,736r-29,-1l4870,732r-27,-4l4817,723r-24,-7l4771,708r-20,-9l4733,689r-16,-12l4704,665r-11,-12l4682,625r-1,-10xe" filled="f" strokeweight=".18028mm">
              <v:path arrowok="t"/>
            </v:shape>
            <v:shape id="_x0000_s1113" style="position:absolute;left:6030;top:6;width:490;height:244" coordorigin="6030,6" coordsize="490,244" path="m6030,129r7,-29l6056,74r14,-12l6086,51r19,-10l6125,32r23,-8l6173,17r26,-5l6226,9r29,-2l6275,6r29,1l6332,10r27,4l6385,19r24,7l6431,34r20,10l6469,54r16,11l6497,78r11,13l6519,119r1,10l6518,143r-13,27l6494,183r-14,12l6463,206r-18,10l6424,225r-23,8l6376,239r-26,5l6323,247r-29,2l6275,250r-30,-1l6217,246r-27,-4l6165,237r-24,-7l6118,222r-20,-9l6080,202r-15,-11l6052,179r-10,-13l6031,138r-1,-9xe" filled="f" strokeweight=".18028mm">
              <v:path arrowok="t"/>
            </v:shape>
            <v:shape id="_x0000_s1112" style="position:absolute;left:5111;top:219;width:1000;height:316" coordorigin="5111,219" coordsize=",316" path="m6110,219l5111,534e" filled="f" strokeweight=".18028mm">
              <v:path arrowok="t"/>
            </v:shape>
            <v:shape id="_x0000_s1111" style="position:absolute;left:7378;top:493;width:491;height:242" coordorigin="7378,493" coordsize="491,242" path="m7378,615r6,-29l7404,560r14,-12l7434,537r19,-10l7474,518r23,-7l7521,504r26,-5l7575,496r28,-2l7622,493r30,1l7680,497r27,4l7733,506r24,7l7779,521r20,9l7817,540r16,12l7846,564r10,13l7868,604r,11l7867,629r-14,27l7842,669r-14,12l7812,692r-19,10l7773,711r-23,7l7725,725r-26,5l7672,733r-29,2l7622,736r-29,-1l7565,732r-27,-4l7513,723r-24,-7l7466,708r-20,-9l7428,688r-15,-11l7400,665r-10,-13l7378,624r,-9xe" filled="f" strokeweight=".18028mm">
              <v:path arrowok="t"/>
            </v:shape>
            <v:shape id="_x0000_s1110" style="position:absolute;left:6432;top:221;width:1010;height:311" coordorigin="6432,221" coordsize="1010,311" path="m6432,221l7442,532e" filled="f" strokeweight=".18028mm">
              <v:path arrowok="t"/>
            </v:shape>
            <v:shape id="_x0000_s1109" style="position:absolute;left:4357;top:709;width:414;height:282" coordorigin="4357,709" coordsize="414,282" path="m4771,709l4357,991e" filled="f" strokeweight=".51pt">
              <v:path arrowok="t"/>
            </v:shape>
            <v:shape id="_x0000_s1108" style="position:absolute;left:3947;top:1204;width:174;height:263" coordorigin="3947,1204" coordsize="174,263" path="m4121,1204r-174,263e" filled="f" strokeweight=".17922mm">
              <v:path arrowok="t"/>
            </v:shape>
            <v:shape id="_x0000_s1107" style="position:absolute;left:4314;top:1467;width:490;height:242" coordorigin="4314,1467" coordsize="490,242" path="m4314,1588r7,-29l4340,1533r14,-12l4370,1510r19,-10l4410,1491r23,-7l4457,1477r26,-5l4511,1469r28,-2l4559,1467r29,l4616,1470r27,4l4669,1479r24,7l4715,1494r20,10l4753,1514r16,11l4782,1537r10,13l4803,1578r1,10l4802,1602r-13,28l4778,1642r-14,12l4747,1665r-18,10l4708,1684r-23,8l4660,1698r-26,5l4607,1707r-29,2l4559,1709r-30,-1l4501,1706r-27,-4l4449,1696r-24,-7l4402,1681r-20,-9l4364,1662r-15,-12l4336,1638r-10,-13l4315,1597r-1,-9xe" filled="f" strokeweight=".18028mm">
              <v:path arrowok="t"/>
            </v:shape>
            <v:shape id="_x0000_s1106" style="position:absolute;left:4399;top:1199;width:160;height:268" coordorigin="4399,1199" coordsize="160,268" path="m4399,1199r160,268e" filled="f" strokeweight=".17922mm">
              <v:path arrowok="t"/>
            </v:shape>
            <v:shape id="_x0000_s1105" style="position:absolute;left:5050;top:1467;width:490;height:242" coordorigin="5050,1467" coordsize="490,242" path="m5050,1588r6,-29l5076,1533r13,-12l5106,1510r19,-10l5145,1491r23,-7l5193,1477r26,-5l5246,1469r29,-2l5294,1467r30,l5352,1470r27,4l5405,1479r24,7l5451,1494r20,10l5489,1514r15,11l5517,1537r10,13l5538,1578r1,10l5537,1602r-13,28l5513,1642r-14,12l5483,1665r-19,10l5443,1684r-22,8l5396,1698r-26,5l5342,1707r-28,2l5294,1709r-29,-1l5237,1706r-27,-4l5184,1696r-24,-7l5138,1681r-20,-9l5100,1662r-16,-12l5072,1638r-11,-13l5050,1597r,-9xe" filled="f" strokeweight=".18028mm">
              <v:path arrowok="t"/>
            </v:shape>
            <v:shape id="_x0000_s1104" style="position:absolute;left:5356;top:979;width:491;height:244" coordorigin="5356,979" coordsize="491,244" path="m5356,1102r6,-29l5382,1047r13,-12l5412,1024r18,-10l5451,1005r23,-8l5498,991r26,-6l5552,982r28,-2l5600,979r30,1l5658,983r27,4l5710,992r24,7l5757,1007r20,10l5795,1027r15,11l5824,1050r10,13l5845,1091r1,11l5845,1116r-14,27l5820,1156r-14,11l5790,1178r-19,10l5751,1197r-23,8l5703,1212r-26,5l5650,1220r-29,3l5600,1223r-29,-1l5543,1220r-27,-5l5490,1210r-24,-7l5444,1195r-20,-10l5406,1175r-16,-11l5378,1152r-11,-13l5356,1111r,-9xe" filled="f" strokeweight=".18028mm">
              <v:path arrowok="t"/>
            </v:shape>
            <v:shape id="_x0000_s1103" style="position:absolute;left:5294;top:1210;width:196;height:257" coordorigin="5294,1210" coordsize="196,257" path="m5490,1210r-196,257e" filled="f" strokeweight=".17956mm">
              <v:path arrowok="t"/>
            </v:shape>
            <v:shape id="_x0000_s1102" style="position:absolute;left:5662;top:1467;width:491;height:242" coordorigin="5662,1467" coordsize="491,242" path="m5662,1588r6,-29l5688,1533r14,-12l5718,1511r19,-10l5757,1492r23,-8l5805,1478r26,-5l5858,1469r29,-2l5908,1467r29,l5965,1470r27,4l6017,1479r24,7l6064,1494r20,10l6102,1514r15,11l6130,1537r10,13l6152,1578r,10l6151,1602r-14,28l6126,1642r-14,12l6096,1665r-19,10l6056,1684r-23,8l6009,1698r-26,5l5955,1707r-28,2l5908,1709r-30,-1l5850,1706r-27,-4l5797,1696r-24,-7l5751,1681r-20,-9l5713,1662r-16,-11l5684,1639r-10,-13l5662,1598r,-10xe" filled="f" strokeweight=".18028mm">
              <v:path arrowok="t"/>
            </v:shape>
            <v:shape id="_x0000_s1101" style="position:absolute;left:5728;top:1205;width:180;height:262" coordorigin="5728,1205" coordsize="180,262" path="m5728,1205r180,262e" filled="f" strokeweight=".17956mm">
              <v:path arrowok="t"/>
            </v:shape>
            <v:shape id="_x0000_s1100" style="position:absolute;left:5083;top:708;width:415;height:282" coordorigin="5083,708" coordsize="415,282" path="m5083,708r415,282e" filled="f" strokeweight=".51pt">
              <v:path arrowok="t"/>
            </v:shape>
            <v:shape id="_x0000_s1099" style="position:absolute;left:6703;top:979;width:491;height:244" coordorigin="6703,979" coordsize="491,244" path="m6703,1102r7,-29l6729,1047r14,-12l6759,1024r19,-10l6799,1005r22,-8l6846,991r26,-5l6899,982r29,-2l6949,979r29,1l7006,983r27,4l7059,992r24,7l7105,1008r20,9l7143,1027r16,12l7172,1051r10,13l7193,1092r1,10l7192,1116r-13,27l7168,1156r-14,12l7137,1179r-18,10l7098,1198r-23,7l7050,1212r-26,5l6997,1221r-29,2l6949,1223r-29,-1l6892,1220r-27,-5l6839,1210r-24,-7l6793,1195r-20,-9l6755,1175r-16,-11l6726,1152r-11,-13l6704,1112r-1,-10xe" filled="f" strokeweight=".18028mm">
              <v:path arrowok="t"/>
            </v:shape>
            <v:shape id="_x0000_s1098" style="position:absolute;left:7066;top:720;width:433;height:274" coordorigin="7066,720" coordsize="433,274" path="m7499,720l7066,994e" filled="f" strokeweight=".51pt">
              <v:path arrowok="t"/>
            </v:shape>
            <v:shape id="_x0000_s1097" style="position:absolute;left:8052;top:979;width:490;height:244" coordorigin="8052,979" coordsize="490,244" path="m8052,1102r7,-29l8078,1047r14,-12l8108,1024r19,-10l8147,1005r23,-8l8195,991r26,-6l8248,982r29,-2l8297,979r29,1l8354,983r27,4l8407,992r24,7l8453,1008r20,9l8491,1027r16,12l8519,1051r11,13l8541,1092r1,10l8540,1116r-13,27l8516,1156r-14,12l8485,1179r-18,10l8446,1198r-23,7l8398,1212r-26,5l8345,1221r-29,2l8297,1223r-30,-1l8239,1220r-27,-5l8187,1210r-24,-7l8140,1195r-20,-10l8102,1175r-15,-11l8074,1152r-10,-13l8053,1111r-1,-9xe" filled="f" strokeweight=".18028mm">
              <v:path arrowok="t"/>
            </v:shape>
            <v:shape id="_x0000_s1096" style="position:absolute;left:7746;top:720;width:416;height:280" coordorigin="7746,720" coordsize="416,280" path="m7746,720r416,280e" filled="f" strokeweight=".51pt">
              <v:path arrowok="t"/>
            </v:shape>
            <v:shape id="_x0000_s1095" style="position:absolute;left:6397;top:1467;width:491;height:242" coordorigin="6397,1467" coordsize="491,242" path="m6397,1588r7,-29l6423,1533r14,-12l6454,1510r19,-10l6493,1491r23,-7l6541,1477r26,-5l6594,1469r29,-2l6642,1467r29,l6699,1470r27,4l6752,1479r24,7l6798,1494r21,9l6837,1514r15,11l6865,1537r11,13l6887,1577r1,11l6886,1602r-13,28l6862,1642r-14,12l6832,1665r-19,10l6792,1684r-23,7l6745,1698r-26,5l6691,1706r-28,3l6642,1709r-29,-1l6585,1706r-27,-4l6532,1696r-24,-7l6486,1681r-20,-9l6448,1662r-16,-12l6419,1638r-10,-13l6398,1597r-1,-9xe" filled="f" strokeweight=".18028mm">
              <v:path arrowok="t"/>
            </v:shape>
            <v:shape id="_x0000_s1094" style="position:absolute;left:6642;top:1192;width:144;height:275" coordorigin="6642,1192" coordsize="144,275" path="m6786,1192r-144,275e" filled="f" strokeweight=".17922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w w:val="102"/>
          <w:sz w:val="16"/>
          <w:szCs w:val="16"/>
        </w:rPr>
        <w:t>7</w:t>
      </w:r>
    </w:p>
    <w:p w:rsidR="00D37CF7" w:rsidRDefault="00D37CF7">
      <w:pPr>
        <w:spacing w:before="4" w:line="260" w:lineRule="exact"/>
        <w:rPr>
          <w:sz w:val="26"/>
          <w:szCs w:val="26"/>
        </w:rPr>
      </w:pPr>
    </w:p>
    <w:p w:rsidR="00D37CF7" w:rsidRDefault="005677AF">
      <w:pPr>
        <w:spacing w:before="29" w:line="180" w:lineRule="exact"/>
        <w:ind w:left="3528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pacing w:val="-1"/>
          <w:sz w:val="16"/>
          <w:szCs w:val="16"/>
        </w:rPr>
        <w:t>1</w:t>
      </w:r>
      <w:r>
        <w:rPr>
          <w:rFonts w:ascii="Calibri" w:eastAsia="Calibri" w:hAnsi="Calibri" w:cs="Calibri"/>
          <w:sz w:val="16"/>
          <w:szCs w:val="16"/>
        </w:rPr>
        <w:t xml:space="preserve">2                                                                     </w:t>
      </w:r>
      <w:r>
        <w:rPr>
          <w:rFonts w:ascii="Calibri" w:eastAsia="Calibri" w:hAnsi="Calibri" w:cs="Calibri"/>
          <w:spacing w:val="4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-1"/>
          <w:w w:val="102"/>
          <w:sz w:val="16"/>
          <w:szCs w:val="16"/>
        </w:rPr>
        <w:t>25</w:t>
      </w:r>
    </w:p>
    <w:p w:rsidR="00D37CF7" w:rsidRDefault="00D37CF7">
      <w:pPr>
        <w:spacing w:before="5" w:line="260" w:lineRule="exact"/>
        <w:rPr>
          <w:sz w:val="26"/>
          <w:szCs w:val="26"/>
        </w:rPr>
      </w:pPr>
    </w:p>
    <w:p w:rsidR="00D37CF7" w:rsidRDefault="005677AF">
      <w:pPr>
        <w:spacing w:before="29" w:line="180" w:lineRule="exact"/>
        <w:ind w:left="2855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pacing w:val="-1"/>
          <w:sz w:val="16"/>
          <w:szCs w:val="16"/>
        </w:rPr>
        <w:t>1</w:t>
      </w:r>
      <w:r>
        <w:rPr>
          <w:rFonts w:ascii="Calibri" w:eastAsia="Calibri" w:hAnsi="Calibri" w:cs="Calibri"/>
          <w:sz w:val="16"/>
          <w:szCs w:val="16"/>
        </w:rPr>
        <w:t xml:space="preserve">9                               </w:t>
      </w:r>
      <w:r>
        <w:rPr>
          <w:rFonts w:ascii="Calibri" w:eastAsia="Calibri" w:hAnsi="Calibri" w:cs="Calibri"/>
          <w:spacing w:val="29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-1"/>
          <w:sz w:val="16"/>
          <w:szCs w:val="16"/>
        </w:rPr>
        <w:t>1</w:t>
      </w:r>
      <w:r>
        <w:rPr>
          <w:rFonts w:ascii="Calibri" w:eastAsia="Calibri" w:hAnsi="Calibri" w:cs="Calibri"/>
          <w:sz w:val="16"/>
          <w:szCs w:val="16"/>
        </w:rPr>
        <w:t xml:space="preserve">5                               </w:t>
      </w:r>
      <w:r>
        <w:rPr>
          <w:rFonts w:ascii="Calibri" w:eastAsia="Calibri" w:hAnsi="Calibri" w:cs="Calibri"/>
          <w:spacing w:val="29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 xml:space="preserve">42                               </w:t>
      </w:r>
      <w:r>
        <w:rPr>
          <w:rFonts w:ascii="Calibri" w:eastAsia="Calibri" w:hAnsi="Calibri" w:cs="Calibri"/>
          <w:spacing w:val="29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-1"/>
          <w:w w:val="102"/>
          <w:sz w:val="16"/>
          <w:szCs w:val="16"/>
        </w:rPr>
        <w:t>30</w:t>
      </w:r>
    </w:p>
    <w:p w:rsidR="00D37CF7" w:rsidRDefault="00D37CF7">
      <w:pPr>
        <w:spacing w:before="4" w:line="260" w:lineRule="exact"/>
        <w:rPr>
          <w:sz w:val="26"/>
          <w:szCs w:val="26"/>
        </w:rPr>
      </w:pPr>
    </w:p>
    <w:p w:rsidR="00D37CF7" w:rsidRDefault="005677AF">
      <w:pPr>
        <w:spacing w:before="29" w:line="180" w:lineRule="exact"/>
        <w:ind w:left="2548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pacing w:val="-1"/>
          <w:sz w:val="16"/>
          <w:szCs w:val="16"/>
        </w:rPr>
        <w:t>6</w:t>
      </w:r>
      <w:r>
        <w:rPr>
          <w:rFonts w:ascii="Calibri" w:eastAsia="Calibri" w:hAnsi="Calibri" w:cs="Calibri"/>
          <w:sz w:val="16"/>
          <w:szCs w:val="16"/>
        </w:rPr>
        <w:t xml:space="preserve">3           </w:t>
      </w:r>
      <w:r>
        <w:rPr>
          <w:rFonts w:ascii="Calibri" w:eastAsia="Calibri" w:hAnsi="Calibri" w:cs="Calibri"/>
          <w:spacing w:val="18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-1"/>
          <w:sz w:val="16"/>
          <w:szCs w:val="16"/>
        </w:rPr>
        <w:t>3</w:t>
      </w:r>
      <w:r>
        <w:rPr>
          <w:rFonts w:ascii="Calibri" w:eastAsia="Calibri" w:hAnsi="Calibri" w:cs="Calibri"/>
          <w:sz w:val="16"/>
          <w:szCs w:val="16"/>
        </w:rPr>
        <w:t xml:space="preserve">1              </w:t>
      </w:r>
      <w:r>
        <w:rPr>
          <w:rFonts w:ascii="Calibri" w:eastAsia="Calibri" w:hAnsi="Calibri" w:cs="Calibri"/>
          <w:spacing w:val="32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-1"/>
          <w:sz w:val="16"/>
          <w:szCs w:val="16"/>
        </w:rPr>
        <w:t>2</w:t>
      </w:r>
      <w:r>
        <w:rPr>
          <w:rFonts w:ascii="Calibri" w:eastAsia="Calibri" w:hAnsi="Calibri" w:cs="Calibri"/>
          <w:sz w:val="16"/>
          <w:szCs w:val="16"/>
        </w:rPr>
        <w:t xml:space="preserve">6           </w:t>
      </w:r>
      <w:r>
        <w:rPr>
          <w:rFonts w:ascii="Calibri" w:eastAsia="Calibri" w:hAnsi="Calibri" w:cs="Calibri"/>
          <w:spacing w:val="17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-1"/>
          <w:sz w:val="16"/>
          <w:szCs w:val="16"/>
        </w:rPr>
        <w:t>4</w:t>
      </w:r>
      <w:r>
        <w:rPr>
          <w:rFonts w:ascii="Calibri" w:eastAsia="Calibri" w:hAnsi="Calibri" w:cs="Calibri"/>
          <w:sz w:val="16"/>
          <w:szCs w:val="16"/>
        </w:rPr>
        <w:t>9</w:t>
      </w:r>
      <w:r>
        <w:rPr>
          <w:rFonts w:ascii="Calibri" w:eastAsia="Calibri" w:hAnsi="Calibri" w:cs="Calibri"/>
          <w:sz w:val="16"/>
          <w:szCs w:val="16"/>
        </w:rPr>
        <w:t xml:space="preserve">              </w:t>
      </w:r>
      <w:r>
        <w:rPr>
          <w:rFonts w:ascii="Calibri" w:eastAsia="Calibri" w:hAnsi="Calibri" w:cs="Calibri"/>
          <w:spacing w:val="32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-1"/>
          <w:w w:val="102"/>
          <w:sz w:val="16"/>
          <w:szCs w:val="16"/>
        </w:rPr>
        <w:t>45</w:t>
      </w:r>
    </w:p>
    <w:p w:rsidR="00D37CF7" w:rsidRDefault="00D37CF7">
      <w:pPr>
        <w:spacing w:before="1" w:line="280" w:lineRule="exact"/>
        <w:rPr>
          <w:sz w:val="28"/>
          <w:szCs w:val="28"/>
        </w:rPr>
      </w:pPr>
    </w:p>
    <w:p w:rsidR="00D37CF7" w:rsidRDefault="005677AF">
      <w:pPr>
        <w:spacing w:before="29"/>
        <w:ind w:left="120" w:right="316"/>
        <w:rPr>
          <w:sz w:val="24"/>
          <w:szCs w:val="24"/>
        </w:rPr>
      </w:pPr>
      <w:r>
        <w:rPr>
          <w:sz w:val="24"/>
          <w:szCs w:val="24"/>
        </w:rPr>
        <w:t>Suppose you insert 13 (or an entry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key = 13). Show the resulting heap. You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t use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ethod we discussed in the class.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spacing w:line="260" w:lineRule="exact"/>
        <w:ind w:left="12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Part 3</w:t>
      </w:r>
      <w:r>
        <w:rPr>
          <w:position w:val="-1"/>
          <w:sz w:val="24"/>
          <w:szCs w:val="24"/>
        </w:rPr>
        <w:t>. Consider the following heap that i</w:t>
      </w:r>
      <w:r>
        <w:rPr>
          <w:spacing w:val="-2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pl</w:t>
      </w:r>
      <w:r>
        <w:rPr>
          <w:spacing w:val="1"/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 xml:space="preserve">ents a </w:t>
      </w:r>
      <w:r>
        <w:rPr>
          <w:spacing w:val="-2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inimu</w:t>
      </w:r>
      <w:r>
        <w:rPr>
          <w:spacing w:val="-2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-orient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 priority queue:</w:t>
      </w:r>
    </w:p>
    <w:p w:rsidR="00D37CF7" w:rsidRDefault="00D37CF7">
      <w:pPr>
        <w:spacing w:before="14" w:line="280" w:lineRule="exact"/>
        <w:rPr>
          <w:sz w:val="28"/>
          <w:szCs w:val="28"/>
        </w:rPr>
      </w:pPr>
    </w:p>
    <w:p w:rsidR="00D37CF7" w:rsidRDefault="005677AF">
      <w:pPr>
        <w:spacing w:before="29" w:line="200" w:lineRule="exact"/>
        <w:ind w:left="4894" w:right="4430"/>
        <w:jc w:val="center"/>
        <w:rPr>
          <w:rFonts w:ascii="Calibri" w:eastAsia="Calibri" w:hAnsi="Calibri" w:cs="Calibri"/>
          <w:sz w:val="17"/>
          <w:szCs w:val="1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2" type="#_x0000_t75" style="position:absolute;left:0;text-align:left;margin-left:175.2pt;margin-top:-.15pt;width:261.75pt;height:92.4pt;z-index:-251659264;mso-position-horizontal-relative:page">
            <v:imagedata r:id="rId5" o:title=""/>
            <w10:wrap anchorx="page"/>
          </v:shape>
        </w:pict>
      </w:r>
      <w:r>
        <w:rPr>
          <w:rFonts w:ascii="Calibri" w:eastAsia="Calibri" w:hAnsi="Calibri" w:cs="Calibri"/>
          <w:w w:val="103"/>
          <w:sz w:val="17"/>
          <w:szCs w:val="17"/>
        </w:rPr>
        <w:t>7</w:t>
      </w:r>
    </w:p>
    <w:p w:rsidR="00D37CF7" w:rsidRDefault="00D37CF7">
      <w:pPr>
        <w:spacing w:before="11" w:line="280" w:lineRule="exact"/>
        <w:rPr>
          <w:sz w:val="28"/>
          <w:szCs w:val="28"/>
        </w:rPr>
      </w:pPr>
    </w:p>
    <w:p w:rsidR="00D37CF7" w:rsidRDefault="005677AF">
      <w:pPr>
        <w:spacing w:before="29" w:line="200" w:lineRule="exact"/>
        <w:ind w:left="3428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pacing w:val="-2"/>
          <w:sz w:val="17"/>
          <w:szCs w:val="17"/>
        </w:rPr>
        <w:t>1</w:t>
      </w:r>
      <w:r>
        <w:rPr>
          <w:rFonts w:ascii="Calibri" w:eastAsia="Calibri" w:hAnsi="Calibri" w:cs="Calibri"/>
          <w:sz w:val="17"/>
          <w:szCs w:val="17"/>
        </w:rPr>
        <w:t>2</w:t>
      </w:r>
      <w:r>
        <w:rPr>
          <w:rFonts w:ascii="Calibri" w:eastAsia="Calibri" w:hAnsi="Calibri" w:cs="Calibri"/>
          <w:sz w:val="17"/>
          <w:szCs w:val="17"/>
        </w:rPr>
        <w:t xml:space="preserve">                                                                      </w:t>
      </w:r>
      <w:r>
        <w:rPr>
          <w:rFonts w:ascii="Calibri" w:eastAsia="Calibri" w:hAnsi="Calibri" w:cs="Calibri"/>
          <w:spacing w:val="9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w w:val="103"/>
          <w:sz w:val="17"/>
          <w:szCs w:val="17"/>
        </w:rPr>
        <w:t>25</w:t>
      </w:r>
    </w:p>
    <w:p w:rsidR="00D37CF7" w:rsidRDefault="00D37CF7">
      <w:pPr>
        <w:spacing w:before="9" w:line="280" w:lineRule="exact"/>
        <w:rPr>
          <w:sz w:val="28"/>
          <w:szCs w:val="28"/>
        </w:rPr>
      </w:pPr>
    </w:p>
    <w:p w:rsidR="00D37CF7" w:rsidRDefault="005677AF">
      <w:pPr>
        <w:spacing w:before="29" w:line="200" w:lineRule="exact"/>
        <w:ind w:left="2701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pacing w:val="-2"/>
          <w:sz w:val="17"/>
          <w:szCs w:val="17"/>
        </w:rPr>
        <w:t>1</w:t>
      </w:r>
      <w:r>
        <w:rPr>
          <w:rFonts w:ascii="Calibri" w:eastAsia="Calibri" w:hAnsi="Calibri" w:cs="Calibri"/>
          <w:sz w:val="17"/>
          <w:szCs w:val="17"/>
        </w:rPr>
        <w:t xml:space="preserve">9                                </w:t>
      </w:r>
      <w:r>
        <w:rPr>
          <w:rFonts w:ascii="Calibri" w:eastAsia="Calibri" w:hAnsi="Calibri" w:cs="Calibri"/>
          <w:spacing w:val="15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sz w:val="17"/>
          <w:szCs w:val="17"/>
        </w:rPr>
        <w:t>1</w:t>
      </w:r>
      <w:r>
        <w:rPr>
          <w:rFonts w:ascii="Calibri" w:eastAsia="Calibri" w:hAnsi="Calibri" w:cs="Calibri"/>
          <w:sz w:val="17"/>
          <w:szCs w:val="17"/>
        </w:rPr>
        <w:t xml:space="preserve">5                                </w:t>
      </w:r>
      <w:r>
        <w:rPr>
          <w:rFonts w:ascii="Calibri" w:eastAsia="Calibri" w:hAnsi="Calibri" w:cs="Calibri"/>
          <w:spacing w:val="15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sz w:val="17"/>
          <w:szCs w:val="17"/>
        </w:rPr>
        <w:t>4</w:t>
      </w:r>
      <w:r>
        <w:rPr>
          <w:rFonts w:ascii="Calibri" w:eastAsia="Calibri" w:hAnsi="Calibri" w:cs="Calibri"/>
          <w:sz w:val="17"/>
          <w:szCs w:val="17"/>
        </w:rPr>
        <w:t xml:space="preserve">2                                </w:t>
      </w:r>
      <w:r>
        <w:rPr>
          <w:rFonts w:ascii="Calibri" w:eastAsia="Calibri" w:hAnsi="Calibri" w:cs="Calibri"/>
          <w:spacing w:val="15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w w:val="103"/>
          <w:sz w:val="17"/>
          <w:szCs w:val="17"/>
        </w:rPr>
        <w:t>30</w:t>
      </w:r>
    </w:p>
    <w:p w:rsidR="00D37CF7" w:rsidRDefault="00D37CF7">
      <w:pPr>
        <w:spacing w:before="9" w:line="280" w:lineRule="exact"/>
        <w:rPr>
          <w:sz w:val="28"/>
          <w:szCs w:val="28"/>
        </w:rPr>
      </w:pPr>
    </w:p>
    <w:p w:rsidR="00D37CF7" w:rsidRDefault="005677AF">
      <w:pPr>
        <w:spacing w:before="29" w:line="200" w:lineRule="exact"/>
        <w:ind w:left="2370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pacing w:val="-1"/>
          <w:sz w:val="17"/>
          <w:szCs w:val="17"/>
        </w:rPr>
        <w:t>6</w:t>
      </w:r>
      <w:r>
        <w:rPr>
          <w:rFonts w:ascii="Calibri" w:eastAsia="Calibri" w:hAnsi="Calibri" w:cs="Calibri"/>
          <w:sz w:val="17"/>
          <w:szCs w:val="17"/>
        </w:rPr>
        <w:t xml:space="preserve">3           </w:t>
      </w:r>
      <w:r>
        <w:rPr>
          <w:rFonts w:ascii="Calibri" w:eastAsia="Calibri" w:hAnsi="Calibri" w:cs="Calibri"/>
          <w:spacing w:val="28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17"/>
          <w:szCs w:val="17"/>
        </w:rPr>
        <w:t>3</w:t>
      </w:r>
      <w:r>
        <w:rPr>
          <w:rFonts w:ascii="Calibri" w:eastAsia="Calibri" w:hAnsi="Calibri" w:cs="Calibri"/>
          <w:sz w:val="17"/>
          <w:szCs w:val="17"/>
        </w:rPr>
        <w:t xml:space="preserve">1               </w:t>
      </w:r>
      <w:r>
        <w:rPr>
          <w:rFonts w:ascii="Calibri" w:eastAsia="Calibri" w:hAnsi="Calibri" w:cs="Calibri"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17"/>
          <w:szCs w:val="17"/>
        </w:rPr>
        <w:t>2</w:t>
      </w:r>
      <w:r>
        <w:rPr>
          <w:rFonts w:ascii="Calibri" w:eastAsia="Calibri" w:hAnsi="Calibri" w:cs="Calibri"/>
          <w:sz w:val="17"/>
          <w:szCs w:val="17"/>
        </w:rPr>
        <w:t xml:space="preserve">6           </w:t>
      </w:r>
      <w:r>
        <w:rPr>
          <w:rFonts w:ascii="Calibri" w:eastAsia="Calibri" w:hAnsi="Calibri" w:cs="Calibri"/>
          <w:spacing w:val="28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17"/>
          <w:szCs w:val="17"/>
        </w:rPr>
        <w:t>4</w:t>
      </w:r>
      <w:r>
        <w:rPr>
          <w:rFonts w:ascii="Calibri" w:eastAsia="Calibri" w:hAnsi="Calibri" w:cs="Calibri"/>
          <w:sz w:val="17"/>
          <w:szCs w:val="17"/>
        </w:rPr>
        <w:t xml:space="preserve">9               </w:t>
      </w:r>
      <w:r>
        <w:rPr>
          <w:rFonts w:ascii="Calibri" w:eastAsia="Calibri" w:hAnsi="Calibri" w:cs="Calibri"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w w:val="103"/>
          <w:sz w:val="17"/>
          <w:szCs w:val="17"/>
        </w:rPr>
        <w:t>45</w:t>
      </w:r>
    </w:p>
    <w:p w:rsidR="00D37CF7" w:rsidRDefault="00D37CF7">
      <w:pPr>
        <w:spacing w:before="10" w:line="140" w:lineRule="exact"/>
        <w:rPr>
          <w:sz w:val="15"/>
          <w:szCs w:val="15"/>
        </w:rPr>
      </w:pPr>
    </w:p>
    <w:p w:rsidR="00D37CF7" w:rsidRDefault="00D37CF7">
      <w:pPr>
        <w:spacing w:line="200" w:lineRule="exact"/>
      </w:pPr>
    </w:p>
    <w:p w:rsidR="00D37CF7" w:rsidRDefault="00D37CF7">
      <w:pPr>
        <w:spacing w:line="200" w:lineRule="exact"/>
      </w:pPr>
    </w:p>
    <w:p w:rsidR="00D37CF7" w:rsidRDefault="005677AF">
      <w:pPr>
        <w:spacing w:before="29"/>
        <w:ind w:left="120" w:right="305"/>
        <w:rPr>
          <w:sz w:val="24"/>
          <w:szCs w:val="24"/>
        </w:rPr>
      </w:pPr>
      <w:r>
        <w:rPr>
          <w:sz w:val="24"/>
          <w:szCs w:val="24"/>
        </w:rPr>
        <w:t>Suppose you perform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oveMin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) operation. Show the resulting heap. You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t use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ethod we discussed in the class.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spacing w:line="260" w:lineRule="exact"/>
        <w:ind w:left="12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Part 4</w:t>
      </w:r>
      <w:r>
        <w:rPr>
          <w:position w:val="-1"/>
          <w:sz w:val="24"/>
          <w:szCs w:val="24"/>
        </w:rPr>
        <w:t>. Consider the following hash table, which contains so</w:t>
      </w:r>
      <w:r>
        <w:rPr>
          <w:spacing w:val="-2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e keys.</w:t>
      </w:r>
    </w:p>
    <w:p w:rsidR="00D37CF7" w:rsidRDefault="00D37CF7">
      <w:pPr>
        <w:spacing w:before="4" w:line="140" w:lineRule="exact"/>
        <w:rPr>
          <w:sz w:val="15"/>
          <w:szCs w:val="15"/>
        </w:rPr>
      </w:pPr>
    </w:p>
    <w:p w:rsidR="00D37CF7" w:rsidRDefault="00D37CF7">
      <w:pPr>
        <w:spacing w:line="200" w:lineRule="exact"/>
      </w:pPr>
    </w:p>
    <w:p w:rsidR="00D37CF7" w:rsidRDefault="00D37CF7">
      <w:pPr>
        <w:spacing w:line="200" w:lineRule="exact"/>
      </w:pPr>
    </w:p>
    <w:p w:rsidR="00D37CF7" w:rsidRDefault="00D37CF7">
      <w:pPr>
        <w:spacing w:line="200" w:lineRule="exact"/>
      </w:pPr>
    </w:p>
    <w:p w:rsidR="00D37CF7" w:rsidRDefault="00D37CF7">
      <w:pPr>
        <w:spacing w:line="200" w:lineRule="exact"/>
      </w:pPr>
    </w:p>
    <w:p w:rsidR="00D37CF7" w:rsidRDefault="00D37CF7">
      <w:pPr>
        <w:spacing w:line="200" w:lineRule="exact"/>
      </w:pPr>
    </w:p>
    <w:p w:rsidR="00D37CF7" w:rsidRDefault="00D37CF7">
      <w:pPr>
        <w:spacing w:line="200" w:lineRule="exact"/>
      </w:pPr>
    </w:p>
    <w:p w:rsidR="00D37CF7" w:rsidRDefault="005677AF">
      <w:pPr>
        <w:spacing w:before="29"/>
        <w:ind w:left="120" w:right="76"/>
        <w:rPr>
          <w:sz w:val="24"/>
          <w:szCs w:val="24"/>
        </w:rPr>
      </w:pPr>
      <w:r>
        <w:pict>
          <v:group id="_x0000_s1059" style="position:absolute;left:0;text-align:left;margin-left:143.2pt;margin-top:-48.9pt;width:343.6pt;height:59pt;z-index:-251658240;mso-position-horizontal-relative:page" coordorigin="2864,-978" coordsize="6872,1180">
            <v:shape id="_x0000_s1091" style="position:absolute;left:2866;top:-787;width:6869;height:520" coordorigin="2866,-787" coordsize="6869,520" path="m2866,-268r6868,l9734,-787r-6868,l2866,-268xe" filled="f" strokeweight=".06208mm">
              <v:path arrowok="t"/>
            </v:shape>
            <v:shape id="_x0000_s1090" style="position:absolute;left:3394;top:-787;width:0;height:520" coordorigin="3394,-787" coordsize="0,520" path="m3394,-787r,519e" filled="f" strokeweight=".55pt">
              <v:path arrowok="t"/>
            </v:shape>
            <v:shape id="_x0000_s1089" style="position:absolute;left:3922;top:-787;width:0;height:520" coordorigin="3922,-787" coordsize="0,520" path="m3922,-787r,519e" filled="f" strokeweight=".55pt">
              <v:path arrowok="t"/>
            </v:shape>
            <v:shape id="_x0000_s1088" style="position:absolute;left:4451;top:-787;width:0;height:520" coordorigin="4451,-787" coordsize="0,520" path="m4451,-787r,519e" filled="f" strokeweight=".55pt">
              <v:path arrowok="t"/>
            </v:shape>
            <v:shape id="_x0000_s1087" style="position:absolute;left:4979;top:-787;width:0;height:520" coordorigin="4979,-787" coordsize="0,520" path="m4979,-787r,519e" filled="f" strokeweight=".55pt">
              <v:path arrowok="t"/>
            </v:shape>
            <v:shape id="_x0000_s1086" style="position:absolute;left:6036;top:-787;width:0;height:520" coordorigin="6036,-787" coordsize="0,520" path="m6036,-787r,519e" filled="f" strokeweight=".55pt">
              <v:path arrowok="t"/>
            </v:shape>
            <v:shape id="_x0000_s1085" style="position:absolute;left:5507;top:-787;width:0;height:520" coordorigin="5507,-787" coordsize="0,520" path="m5507,-787r,519e" filled="f" strokeweight=".55pt">
              <v:path arrowok="t"/>
            </v:shape>
            <v:shape id="_x0000_s1084" style="position:absolute;left:6564;top:-787;width:0;height:520" coordorigin="6564,-787" coordsize="0,520" path="m6564,-787r,519e" filled="f" strokeweight=".55pt">
              <v:path arrowok="t"/>
            </v:shape>
            <v:shape id="_x0000_s1083" style="position:absolute;left:7092;top:-787;width:0;height:520" coordorigin="7092,-787" coordsize="0,520" path="m7092,-787r,519e" filled="f" strokeweight=".55pt">
              <v:path arrowok="t"/>
            </v:shape>
            <v:shape id="_x0000_s1082" style="position:absolute;left:7621;top:-787;width:0;height:520" coordorigin="7621,-787" coordsize="0,520" path="m7621,-787r,519e" filled="f" strokeweight=".55pt">
              <v:path arrowok="t"/>
            </v:shape>
            <v:shape id="_x0000_s1081" type="#_x0000_t75" style="position:absolute;left:3090;top:-978;width:86;height:677">
              <v:imagedata r:id="rId6" o:title=""/>
            </v:shape>
            <v:shape id="_x0000_s1080" type="#_x0000_t75" style="position:absolute;left:3629;top:-977;width:67;height:662">
              <v:imagedata r:id="rId7" o:title=""/>
            </v:shape>
            <v:shape id="_x0000_s1079" type="#_x0000_t75" style="position:absolute;left:4151;top:-978;width:77;height:670">
              <v:imagedata r:id="rId8" o:title=""/>
            </v:shape>
            <v:shape id="_x0000_s1078" type="#_x0000_t75" style="position:absolute;left:4678;top:-978;width:77;height:677">
              <v:imagedata r:id="rId9" o:title=""/>
            </v:shape>
            <v:shape id="_x0000_s1077" type="#_x0000_t75" style="position:absolute;left:5202;top:-977;width:86;height:662">
              <v:imagedata r:id="rId10" o:title=""/>
            </v:shape>
            <v:shape id="_x0000_s1076" type="#_x0000_t75" style="position:absolute;left:5735;top:-977;width:77;height:670">
              <v:imagedata r:id="rId11" o:title=""/>
            </v:shape>
            <v:shape id="_x0000_s1075" type="#_x0000_t75" style="position:absolute;left:6264;top:-978;width:77;height:677">
              <v:imagedata r:id="rId12" o:title=""/>
            </v:shape>
            <v:shape id="_x0000_s1074" type="#_x0000_t75" style="position:absolute;left:6792;top:-977;width:77;height:662">
              <v:imagedata r:id="rId13" o:title=""/>
            </v:shape>
            <v:shape id="_x0000_s1073" type="#_x0000_t75" style="position:absolute;left:7319;top:-978;width:77;height:677">
              <v:imagedata r:id="rId14" o:title=""/>
            </v:shape>
            <v:shape id="_x0000_s1072" type="#_x0000_t75" style="position:absolute;left:7847;top:-978;width:77;height:677">
              <v:imagedata r:id="rId15" o:title=""/>
            </v:shape>
            <v:shape id="_x0000_s1071" type="#_x0000_t75" style="position:absolute;left:6734;top:-598;width:192;height:799">
              <v:imagedata r:id="rId16" o:title=""/>
            </v:shape>
            <v:shape id="_x0000_s1070" type="#_x0000_t75" style="position:absolute;left:5156;top:-595;width:182;height:770">
              <v:imagedata r:id="rId17" o:title=""/>
            </v:shape>
            <v:shape id="_x0000_s1069" type="#_x0000_t75" style="position:absolute;left:3563;top:-598;width:192;height:799">
              <v:imagedata r:id="rId18" o:title=""/>
            </v:shape>
            <v:shape id="_x0000_s1068" style="position:absolute;left:8149;top:-787;width:0;height:520" coordorigin="8149,-787" coordsize="0,520" path="m8149,-787r,519e" filled="f" strokeweight=".55pt">
              <v:path arrowok="t"/>
            </v:shape>
            <v:shape id="_x0000_s1067" style="position:absolute;left:8677;top:-787;width:0;height:520" coordorigin="8677,-787" coordsize="0,520" path="m8677,-787r,519e" filled="f" strokeweight=".55pt">
              <v:path arrowok="t"/>
            </v:shape>
            <v:shape id="_x0000_s1066" style="position:absolute;left:9206;top:-787;width:0;height:520" coordorigin="9206,-787" coordsize="0,520" path="m9206,-787r,519e" filled="f" strokeweight=".55pt">
              <v:path arrowok="t"/>
            </v:shape>
            <v:shape id="_x0000_s1065" type="#_x0000_t75" style="position:absolute;left:8339;top:-978;width:163;height:677">
              <v:imagedata r:id="rId19" o:title=""/>
            </v:shape>
            <v:shape id="_x0000_s1064" type="#_x0000_t75" style="position:absolute;left:8868;top:-977;width:154;height:662">
              <v:imagedata r:id="rId20" o:title=""/>
            </v:shape>
            <v:shape id="_x0000_s1063" type="#_x0000_t75" style="position:absolute;left:9396;top:-978;width:154;height:670">
              <v:imagedata r:id="rId21" o:title=""/>
            </v:shape>
            <v:shape id="_x0000_s1062" type="#_x0000_t75" style="position:absolute;left:5675;top:-598;width:192;height:799">
              <v:imagedata r:id="rId22" o:title=""/>
            </v:shape>
            <v:shape id="_x0000_s1061" type="#_x0000_t75" style="position:absolute;left:7793;top:-598;width:192;height:785">
              <v:imagedata r:id="rId23" o:title=""/>
            </v:shape>
            <v:shape id="_x0000_s1060" type="#_x0000_t75" style="position:absolute;left:8848;top:-598;width:192;height:799">
              <v:imagedata r:id="rId24" o:title=""/>
            </v:shape>
            <w10:wrap anchorx="page"/>
          </v:group>
        </w:pict>
      </w:r>
      <w:r>
        <w:rPr>
          <w:sz w:val="24"/>
          <w:szCs w:val="24"/>
        </w:rPr>
        <w:t xml:space="preserve">If you insert </w:t>
      </w:r>
      <w:r>
        <w:rPr>
          <w:i/>
          <w:sz w:val="24"/>
          <w:szCs w:val="24"/>
        </w:rPr>
        <w:t xml:space="preserve">k </w:t>
      </w:r>
      <w:r>
        <w:rPr>
          <w:sz w:val="24"/>
          <w:szCs w:val="24"/>
        </w:rPr>
        <w:t>= 14 t</w:t>
      </w:r>
      <w:r>
        <w:rPr>
          <w:sz w:val="24"/>
          <w:szCs w:val="24"/>
        </w:rPr>
        <w:t>o t</w:t>
      </w:r>
      <w:r>
        <w:rPr>
          <w:spacing w:val="-1"/>
          <w:sz w:val="24"/>
          <w:szCs w:val="24"/>
        </w:rPr>
        <w:t>hi</w:t>
      </w:r>
      <w:r>
        <w:rPr>
          <w:sz w:val="24"/>
          <w:szCs w:val="24"/>
        </w:rPr>
        <w:t>s hash ta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le,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where is it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?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Assu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that coll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 xml:space="preserve">sion is resolved using the open addressing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ethod with linear probing.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20" w:right="320"/>
        <w:rPr>
          <w:sz w:val="24"/>
          <w:szCs w:val="24"/>
        </w:rPr>
      </w:pPr>
      <w:r>
        <w:rPr>
          <w:b/>
          <w:sz w:val="24"/>
          <w:szCs w:val="24"/>
        </w:rPr>
        <w:t>Part 5</w:t>
      </w:r>
      <w:r>
        <w:rPr>
          <w:sz w:val="24"/>
          <w:szCs w:val="24"/>
        </w:rPr>
        <w:t xml:space="preserve">. Suppose that your hash function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esolves collisions using the open addressing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ethod with double hashing. The double </w:t>
      </w:r>
      <w:r>
        <w:rPr>
          <w:sz w:val="24"/>
          <w:szCs w:val="24"/>
        </w:rPr>
        <w:t xml:space="preserve">hashing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ethod uses two hash functions</w:t>
      </w:r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h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>h</w:t>
      </w:r>
      <w:r>
        <w:rPr>
          <w:sz w:val="24"/>
          <w:szCs w:val="24"/>
        </w:rPr>
        <w:t>’.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20" w:right="546"/>
        <w:rPr>
          <w:sz w:val="24"/>
          <w:szCs w:val="24"/>
        </w:rPr>
      </w:pPr>
      <w:r>
        <w:rPr>
          <w:sz w:val="24"/>
          <w:szCs w:val="24"/>
        </w:rPr>
        <w:t>Assu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that the table size </w:t>
      </w:r>
      <w:r>
        <w:rPr>
          <w:i/>
          <w:sz w:val="24"/>
          <w:szCs w:val="24"/>
        </w:rPr>
        <w:t xml:space="preserve">N = </w:t>
      </w:r>
      <w:r>
        <w:rPr>
          <w:sz w:val="24"/>
          <w:szCs w:val="24"/>
        </w:rPr>
        <w:t xml:space="preserve">13, </w:t>
      </w:r>
      <w:proofErr w:type="gramStart"/>
      <w:r>
        <w:rPr>
          <w:i/>
          <w:sz w:val="24"/>
          <w:szCs w:val="24"/>
        </w:rPr>
        <w:t>h</w:t>
      </w:r>
      <w:r>
        <w:rPr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) = </w:t>
      </w:r>
      <w:r>
        <w:rPr>
          <w:i/>
          <w:sz w:val="24"/>
          <w:szCs w:val="24"/>
        </w:rPr>
        <w:t xml:space="preserve">k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 13, </w:t>
      </w:r>
      <w:r>
        <w:rPr>
          <w:i/>
          <w:sz w:val="24"/>
          <w:szCs w:val="24"/>
        </w:rPr>
        <w:t>h’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) </w:t>
      </w:r>
      <w:r>
        <w:rPr>
          <w:i/>
          <w:sz w:val="24"/>
          <w:szCs w:val="24"/>
        </w:rPr>
        <w:t>=</w:t>
      </w:r>
      <w:r>
        <w:rPr>
          <w:i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+ 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 xml:space="preserve">k mod </w:t>
      </w:r>
      <w:r>
        <w:rPr>
          <w:sz w:val="24"/>
          <w:szCs w:val="24"/>
        </w:rPr>
        <w:t>11), and the current content of the hash table is:</w:t>
      </w:r>
    </w:p>
    <w:p w:rsidR="00C02AE5" w:rsidRDefault="00C02AE5">
      <w:pPr>
        <w:ind w:left="120" w:right="546"/>
        <w:rPr>
          <w:sz w:val="24"/>
          <w:szCs w:val="24"/>
        </w:rPr>
      </w:pPr>
    </w:p>
    <w:p w:rsidR="00C02AE5" w:rsidRDefault="00C02AE5">
      <w:pPr>
        <w:ind w:left="120" w:right="546"/>
        <w:rPr>
          <w:sz w:val="24"/>
          <w:szCs w:val="24"/>
        </w:rPr>
      </w:pPr>
    </w:p>
    <w:p w:rsidR="00C02AE5" w:rsidRDefault="00C02AE5">
      <w:pPr>
        <w:ind w:left="120" w:right="546"/>
        <w:rPr>
          <w:sz w:val="24"/>
          <w:szCs w:val="24"/>
        </w:rPr>
      </w:pPr>
    </w:p>
    <w:p w:rsidR="00C02AE5" w:rsidRDefault="00C02AE5">
      <w:pPr>
        <w:ind w:left="120" w:right="546"/>
        <w:rPr>
          <w:sz w:val="24"/>
          <w:szCs w:val="24"/>
        </w:rPr>
      </w:pPr>
    </w:p>
    <w:p w:rsidR="00C02AE5" w:rsidRDefault="00C02AE5">
      <w:pPr>
        <w:ind w:left="120" w:right="546"/>
        <w:rPr>
          <w:sz w:val="24"/>
          <w:szCs w:val="24"/>
        </w:rPr>
      </w:pPr>
    </w:p>
    <w:p w:rsidR="00C02AE5" w:rsidRDefault="00C02AE5">
      <w:pPr>
        <w:ind w:left="120" w:right="546"/>
        <w:rPr>
          <w:sz w:val="24"/>
          <w:szCs w:val="24"/>
        </w:rPr>
      </w:pPr>
    </w:p>
    <w:p w:rsidR="00C02AE5" w:rsidRDefault="00C02AE5">
      <w:pPr>
        <w:ind w:left="120" w:right="546"/>
        <w:rPr>
          <w:sz w:val="24"/>
          <w:szCs w:val="24"/>
        </w:rPr>
      </w:pPr>
      <w:r>
        <w:rPr>
          <w:sz w:val="24"/>
          <w:szCs w:val="24"/>
        </w:rPr>
        <w:t xml:space="preserve">If you insert </w:t>
      </w:r>
      <w:r>
        <w:rPr>
          <w:i/>
          <w:sz w:val="24"/>
          <w:szCs w:val="24"/>
        </w:rPr>
        <w:t xml:space="preserve">k </w:t>
      </w:r>
      <w:r>
        <w:rPr>
          <w:sz w:val="24"/>
          <w:szCs w:val="24"/>
        </w:rPr>
        <w:t>= 14 to t</w:t>
      </w:r>
      <w:r>
        <w:rPr>
          <w:spacing w:val="-1"/>
          <w:sz w:val="24"/>
          <w:szCs w:val="24"/>
        </w:rPr>
        <w:t>hi</w:t>
      </w:r>
      <w:r>
        <w:rPr>
          <w:sz w:val="24"/>
          <w:szCs w:val="24"/>
        </w:rPr>
        <w:t>s hash ta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le,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where is it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?</w:t>
      </w:r>
      <w:bookmarkStart w:id="0" w:name="_GoBack"/>
      <w:bookmarkEnd w:id="0"/>
    </w:p>
    <w:p w:rsidR="00C02AE5" w:rsidRDefault="00C02AE5" w:rsidP="00C02AE5">
      <w:pPr>
        <w:spacing w:before="29"/>
        <w:ind w:right="40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1441934</wp:posOffset>
                </wp:positionH>
                <wp:positionV relativeFrom="page">
                  <wp:posOffset>7505065</wp:posOffset>
                </wp:positionV>
                <wp:extent cx="4363720" cy="749300"/>
                <wp:effectExtent l="8890" t="4445" r="889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3720" cy="749300"/>
                          <a:chOff x="2864" y="1807"/>
                          <a:chExt cx="6872" cy="1180"/>
                        </a:xfrm>
                      </wpg:grpSpPr>
                      <wps:wsp>
                        <wps:cNvPr id="2" name="Freeform 94"/>
                        <wps:cNvSpPr>
                          <a:spLocks/>
                        </wps:cNvSpPr>
                        <wps:spPr bwMode="auto">
                          <a:xfrm>
                            <a:off x="2866" y="1998"/>
                            <a:ext cx="6869" cy="520"/>
                          </a:xfrm>
                          <a:custGeom>
                            <a:avLst/>
                            <a:gdLst>
                              <a:gd name="T0" fmla="+- 0 2866 2866"/>
                              <a:gd name="T1" fmla="*/ T0 w 6869"/>
                              <a:gd name="T2" fmla="+- 0 2518 1998"/>
                              <a:gd name="T3" fmla="*/ 2518 h 520"/>
                              <a:gd name="T4" fmla="+- 0 9734 2866"/>
                              <a:gd name="T5" fmla="*/ T4 w 6869"/>
                              <a:gd name="T6" fmla="+- 0 2518 1998"/>
                              <a:gd name="T7" fmla="*/ 2518 h 520"/>
                              <a:gd name="T8" fmla="+- 0 9734 2866"/>
                              <a:gd name="T9" fmla="*/ T8 w 6869"/>
                              <a:gd name="T10" fmla="+- 0 1998 1998"/>
                              <a:gd name="T11" fmla="*/ 1998 h 520"/>
                              <a:gd name="T12" fmla="+- 0 2866 2866"/>
                              <a:gd name="T13" fmla="*/ T12 w 6869"/>
                              <a:gd name="T14" fmla="+- 0 1998 1998"/>
                              <a:gd name="T15" fmla="*/ 1998 h 520"/>
                              <a:gd name="T16" fmla="+- 0 2866 2866"/>
                              <a:gd name="T17" fmla="*/ T16 w 6869"/>
                              <a:gd name="T18" fmla="+- 0 2518 1998"/>
                              <a:gd name="T19" fmla="*/ 2518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69" h="520">
                                <a:moveTo>
                                  <a:pt x="0" y="520"/>
                                </a:moveTo>
                                <a:lnTo>
                                  <a:pt x="6868" y="520"/>
                                </a:lnTo>
                                <a:lnTo>
                                  <a:pt x="68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95"/>
                        <wps:cNvSpPr>
                          <a:spLocks/>
                        </wps:cNvSpPr>
                        <wps:spPr bwMode="auto">
                          <a:xfrm>
                            <a:off x="3394" y="1998"/>
                            <a:ext cx="0" cy="520"/>
                          </a:xfrm>
                          <a:custGeom>
                            <a:avLst/>
                            <a:gdLst>
                              <a:gd name="T0" fmla="+- 0 1998 1998"/>
                              <a:gd name="T1" fmla="*/ 1998 h 520"/>
                              <a:gd name="T2" fmla="+- 0 2518 1998"/>
                              <a:gd name="T3" fmla="*/ 2518 h 5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20">
                                <a:moveTo>
                                  <a:pt x="0" y="0"/>
                                </a:moveTo>
                                <a:lnTo>
                                  <a:pt x="0" y="520"/>
                                </a:lnTo>
                              </a:path>
                            </a:pathLst>
                          </a:cu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96"/>
                        <wps:cNvSpPr>
                          <a:spLocks/>
                        </wps:cNvSpPr>
                        <wps:spPr bwMode="auto">
                          <a:xfrm>
                            <a:off x="3922" y="1998"/>
                            <a:ext cx="0" cy="520"/>
                          </a:xfrm>
                          <a:custGeom>
                            <a:avLst/>
                            <a:gdLst>
                              <a:gd name="T0" fmla="+- 0 1998 1998"/>
                              <a:gd name="T1" fmla="*/ 1998 h 520"/>
                              <a:gd name="T2" fmla="+- 0 2518 1998"/>
                              <a:gd name="T3" fmla="*/ 2518 h 5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20">
                                <a:moveTo>
                                  <a:pt x="0" y="0"/>
                                </a:moveTo>
                                <a:lnTo>
                                  <a:pt x="0" y="520"/>
                                </a:lnTo>
                              </a:path>
                            </a:pathLst>
                          </a:cu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97"/>
                        <wps:cNvSpPr>
                          <a:spLocks/>
                        </wps:cNvSpPr>
                        <wps:spPr bwMode="auto">
                          <a:xfrm>
                            <a:off x="4451" y="1998"/>
                            <a:ext cx="0" cy="520"/>
                          </a:xfrm>
                          <a:custGeom>
                            <a:avLst/>
                            <a:gdLst>
                              <a:gd name="T0" fmla="+- 0 1998 1998"/>
                              <a:gd name="T1" fmla="*/ 1998 h 520"/>
                              <a:gd name="T2" fmla="+- 0 2518 1998"/>
                              <a:gd name="T3" fmla="*/ 2518 h 5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20">
                                <a:moveTo>
                                  <a:pt x="0" y="0"/>
                                </a:moveTo>
                                <a:lnTo>
                                  <a:pt x="0" y="520"/>
                                </a:lnTo>
                              </a:path>
                            </a:pathLst>
                          </a:cu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98"/>
                        <wps:cNvSpPr>
                          <a:spLocks/>
                        </wps:cNvSpPr>
                        <wps:spPr bwMode="auto">
                          <a:xfrm>
                            <a:off x="4979" y="1998"/>
                            <a:ext cx="0" cy="520"/>
                          </a:xfrm>
                          <a:custGeom>
                            <a:avLst/>
                            <a:gdLst>
                              <a:gd name="T0" fmla="+- 0 1998 1998"/>
                              <a:gd name="T1" fmla="*/ 1998 h 520"/>
                              <a:gd name="T2" fmla="+- 0 2518 1998"/>
                              <a:gd name="T3" fmla="*/ 2518 h 5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20">
                                <a:moveTo>
                                  <a:pt x="0" y="0"/>
                                </a:moveTo>
                                <a:lnTo>
                                  <a:pt x="0" y="520"/>
                                </a:lnTo>
                              </a:path>
                            </a:pathLst>
                          </a:cu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9"/>
                        <wps:cNvSpPr>
                          <a:spLocks/>
                        </wps:cNvSpPr>
                        <wps:spPr bwMode="auto">
                          <a:xfrm>
                            <a:off x="6036" y="1998"/>
                            <a:ext cx="0" cy="520"/>
                          </a:xfrm>
                          <a:custGeom>
                            <a:avLst/>
                            <a:gdLst>
                              <a:gd name="T0" fmla="+- 0 1998 1998"/>
                              <a:gd name="T1" fmla="*/ 1998 h 520"/>
                              <a:gd name="T2" fmla="+- 0 2518 1998"/>
                              <a:gd name="T3" fmla="*/ 2518 h 5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20">
                                <a:moveTo>
                                  <a:pt x="0" y="0"/>
                                </a:moveTo>
                                <a:lnTo>
                                  <a:pt x="0" y="520"/>
                                </a:lnTo>
                              </a:path>
                            </a:pathLst>
                          </a:cu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0"/>
                        <wps:cNvSpPr>
                          <a:spLocks/>
                        </wps:cNvSpPr>
                        <wps:spPr bwMode="auto">
                          <a:xfrm>
                            <a:off x="5507" y="1998"/>
                            <a:ext cx="0" cy="520"/>
                          </a:xfrm>
                          <a:custGeom>
                            <a:avLst/>
                            <a:gdLst>
                              <a:gd name="T0" fmla="+- 0 1998 1998"/>
                              <a:gd name="T1" fmla="*/ 1998 h 520"/>
                              <a:gd name="T2" fmla="+- 0 2518 1998"/>
                              <a:gd name="T3" fmla="*/ 2518 h 5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20">
                                <a:moveTo>
                                  <a:pt x="0" y="0"/>
                                </a:moveTo>
                                <a:lnTo>
                                  <a:pt x="0" y="520"/>
                                </a:lnTo>
                              </a:path>
                            </a:pathLst>
                          </a:cu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1"/>
                        <wps:cNvSpPr>
                          <a:spLocks/>
                        </wps:cNvSpPr>
                        <wps:spPr bwMode="auto">
                          <a:xfrm>
                            <a:off x="6564" y="1998"/>
                            <a:ext cx="0" cy="520"/>
                          </a:xfrm>
                          <a:custGeom>
                            <a:avLst/>
                            <a:gdLst>
                              <a:gd name="T0" fmla="+- 0 1998 1998"/>
                              <a:gd name="T1" fmla="*/ 1998 h 520"/>
                              <a:gd name="T2" fmla="+- 0 2518 1998"/>
                              <a:gd name="T3" fmla="*/ 2518 h 5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20">
                                <a:moveTo>
                                  <a:pt x="0" y="0"/>
                                </a:moveTo>
                                <a:lnTo>
                                  <a:pt x="0" y="520"/>
                                </a:lnTo>
                              </a:path>
                            </a:pathLst>
                          </a:cu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2"/>
                        <wps:cNvSpPr>
                          <a:spLocks/>
                        </wps:cNvSpPr>
                        <wps:spPr bwMode="auto">
                          <a:xfrm>
                            <a:off x="7092" y="1998"/>
                            <a:ext cx="0" cy="520"/>
                          </a:xfrm>
                          <a:custGeom>
                            <a:avLst/>
                            <a:gdLst>
                              <a:gd name="T0" fmla="+- 0 1998 1998"/>
                              <a:gd name="T1" fmla="*/ 1998 h 520"/>
                              <a:gd name="T2" fmla="+- 0 2518 1998"/>
                              <a:gd name="T3" fmla="*/ 2518 h 5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20">
                                <a:moveTo>
                                  <a:pt x="0" y="0"/>
                                </a:moveTo>
                                <a:lnTo>
                                  <a:pt x="0" y="520"/>
                                </a:lnTo>
                              </a:path>
                            </a:pathLst>
                          </a:cu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3"/>
                        <wps:cNvSpPr>
                          <a:spLocks/>
                        </wps:cNvSpPr>
                        <wps:spPr bwMode="auto">
                          <a:xfrm>
                            <a:off x="7621" y="1998"/>
                            <a:ext cx="0" cy="520"/>
                          </a:xfrm>
                          <a:custGeom>
                            <a:avLst/>
                            <a:gdLst>
                              <a:gd name="T0" fmla="+- 0 1998 1998"/>
                              <a:gd name="T1" fmla="*/ 1998 h 520"/>
                              <a:gd name="T2" fmla="+- 0 2518 1998"/>
                              <a:gd name="T3" fmla="*/ 2518 h 5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20">
                                <a:moveTo>
                                  <a:pt x="0" y="0"/>
                                </a:moveTo>
                                <a:lnTo>
                                  <a:pt x="0" y="520"/>
                                </a:lnTo>
                              </a:path>
                            </a:pathLst>
                          </a:cu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90" y="1807"/>
                            <a:ext cx="86" cy="6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9" y="1808"/>
                            <a:ext cx="67" cy="6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1" y="1807"/>
                            <a:ext cx="77" cy="6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8" y="1807"/>
                            <a:ext cx="77" cy="6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2" y="1808"/>
                            <a:ext cx="86" cy="6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5" y="1808"/>
                            <a:ext cx="77" cy="6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64" y="1807"/>
                            <a:ext cx="77" cy="6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92" y="1808"/>
                            <a:ext cx="77" cy="6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9" y="1807"/>
                            <a:ext cx="77" cy="6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47" y="1807"/>
                            <a:ext cx="77" cy="6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34" y="2188"/>
                            <a:ext cx="192" cy="7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56" y="2190"/>
                            <a:ext cx="182" cy="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3" y="2188"/>
                            <a:ext cx="192" cy="7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Freeform 117"/>
                        <wps:cNvSpPr>
                          <a:spLocks/>
                        </wps:cNvSpPr>
                        <wps:spPr bwMode="auto">
                          <a:xfrm>
                            <a:off x="8149" y="1998"/>
                            <a:ext cx="0" cy="520"/>
                          </a:xfrm>
                          <a:custGeom>
                            <a:avLst/>
                            <a:gdLst>
                              <a:gd name="T0" fmla="+- 0 1998 1998"/>
                              <a:gd name="T1" fmla="*/ 1998 h 520"/>
                              <a:gd name="T2" fmla="+- 0 2518 1998"/>
                              <a:gd name="T3" fmla="*/ 2518 h 5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20">
                                <a:moveTo>
                                  <a:pt x="0" y="0"/>
                                </a:moveTo>
                                <a:lnTo>
                                  <a:pt x="0" y="520"/>
                                </a:lnTo>
                              </a:path>
                            </a:pathLst>
                          </a:cu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18"/>
                        <wps:cNvSpPr>
                          <a:spLocks/>
                        </wps:cNvSpPr>
                        <wps:spPr bwMode="auto">
                          <a:xfrm>
                            <a:off x="8677" y="1998"/>
                            <a:ext cx="0" cy="520"/>
                          </a:xfrm>
                          <a:custGeom>
                            <a:avLst/>
                            <a:gdLst>
                              <a:gd name="T0" fmla="+- 0 1998 1998"/>
                              <a:gd name="T1" fmla="*/ 1998 h 520"/>
                              <a:gd name="T2" fmla="+- 0 2518 1998"/>
                              <a:gd name="T3" fmla="*/ 2518 h 5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20">
                                <a:moveTo>
                                  <a:pt x="0" y="0"/>
                                </a:moveTo>
                                <a:lnTo>
                                  <a:pt x="0" y="520"/>
                                </a:lnTo>
                              </a:path>
                            </a:pathLst>
                          </a:cu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19"/>
                        <wps:cNvSpPr>
                          <a:spLocks/>
                        </wps:cNvSpPr>
                        <wps:spPr bwMode="auto">
                          <a:xfrm>
                            <a:off x="9206" y="1998"/>
                            <a:ext cx="0" cy="520"/>
                          </a:xfrm>
                          <a:custGeom>
                            <a:avLst/>
                            <a:gdLst>
                              <a:gd name="T0" fmla="+- 0 1998 1998"/>
                              <a:gd name="T1" fmla="*/ 1998 h 520"/>
                              <a:gd name="T2" fmla="+- 0 2518 1998"/>
                              <a:gd name="T3" fmla="*/ 2518 h 5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20">
                                <a:moveTo>
                                  <a:pt x="0" y="0"/>
                                </a:moveTo>
                                <a:lnTo>
                                  <a:pt x="0" y="520"/>
                                </a:lnTo>
                              </a:path>
                            </a:pathLst>
                          </a:cu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39" y="1807"/>
                            <a:ext cx="163" cy="6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8" y="1808"/>
                            <a:ext cx="154" cy="6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6" y="1807"/>
                            <a:ext cx="154" cy="6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75" y="2188"/>
                            <a:ext cx="192" cy="7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3" y="2188"/>
                            <a:ext cx="192" cy="7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48" y="2188"/>
                            <a:ext cx="192" cy="7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011633" id="Group 1" o:spid="_x0000_s1026" style="position:absolute;margin-left:113.55pt;margin-top:590.95pt;width:343.6pt;height:59pt;z-index:-251657216;mso-position-horizontal-relative:page;mso-position-vertical-relative:page" coordorigin="2864,1807" coordsize="6872,1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">
                <v:shape id="Freeform 94" o:spid="_x0000_s1027" style="position:absolute;left:2866;top:1998;width:6869;height:520;visibility:visible;mso-wrap-style:square;v-text-anchor:top" coordsize="6869,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sdScMA&#10;AADaAAAADwAAAGRycy9kb3ducmV2LnhtbESPwWrDMBBE74X8g9hCb7WcHEriWjYlEAjtqWkgOW6s&#10;re1WWhlJcZy/rwKFHIeZecOU9WSNGMmH3rGCeZaDIG6c7rlVsP/aPC9BhIis0TgmBVcKUFezhxIL&#10;7S78SeMutiJBOBSooItxKKQMTUcWQ+YG4uR9O28xJulbqT1eEtwaucjzF2mx57TQ4UDrjprf3dkq&#10;2Bxx+3M6SBPa/bucxqtfr+YfSj09Tm+vICJN8R7+b2+1ggXcrqQbI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sdScMAAADaAAAADwAAAAAAAAAAAAAAAACYAgAAZHJzL2Rv&#10;d25yZXYueG1sUEsFBgAAAAAEAAQA9QAAAIgDAAAAAA==&#10;" path="m,520r6868,l6868,,,,,520xe" filled="f" strokeweight=".06208mm">
                  <v:path arrowok="t" o:connecttype="custom" o:connectlocs="0,2518;6868,2518;6868,1998;0,1998;0,2518" o:connectangles="0,0,0,0,0"/>
                </v:shape>
                <v:shape id="Freeform 95" o:spid="_x0000_s1028" style="position:absolute;left:3394;top:1998;width:0;height:520;visibility:visible;mso-wrap-style:square;v-text-anchor:top" coordsize="0,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tulcUA&#10;AADaAAAADwAAAGRycy9kb3ducmV2LnhtbESPQWvCQBSE7wX/w/KE3ppdLS0aXUWE0hbsQduDuT2y&#10;zyQk+zbNbjX117uC4HGYmW+Y+bK3jThS5yvHGkaJAkGcO1NxoeHn++1pAsIHZIONY9LwTx6Wi8HD&#10;HFPjTryl4y4UIkLYp6ihDKFNpfR5SRZ94lri6B1cZzFE2RXSdHiKcNvIsVKv0mLFcaHEltYl5fXu&#10;z2pQVf0+PWyy8+/XZ6/W9T7bvmSZ1o/DfjUDEagP9/Ct/WE0PMP1Srw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e26VxQAAANoAAAAPAAAAAAAAAAAAAAAAAJgCAABkcnMv&#10;ZG93bnJldi54bWxQSwUGAAAAAAQABAD1AAAAigMAAAAA&#10;" path="m,l,520e" filled="f" strokeweight=".55pt">
                  <v:path arrowok="t" o:connecttype="custom" o:connectlocs="0,1998;0,2518" o:connectangles="0,0"/>
                </v:shape>
                <v:shape id="Freeform 96" o:spid="_x0000_s1029" style="position:absolute;left:3922;top:1998;width:0;height:520;visibility:visible;mso-wrap-style:square;v-text-anchor:top" coordsize="0,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L24cUA&#10;AADaAAAADwAAAGRycy9kb3ducmV2LnhtbESPQWvCQBSE7wX/w/KE3ppdpS0aXUWE0hbsQduDuT2y&#10;zyQk+zbNbjX117uC4HGYmW+Y+bK3jThS5yvHGkaJAkGcO1NxoeHn++1pAsIHZIONY9LwTx6Wi8HD&#10;HFPjTryl4y4UIkLYp6ihDKFNpfR5SRZ94lri6B1cZzFE2RXSdHiKcNvIsVKv0mLFcaHEltYl5fXu&#10;z2pQVf0+PWyy8+/XZ6/W9T7bvmSZ1o/DfjUDEagP9/Ct/WE0PMP1Srw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vbhxQAAANoAAAAPAAAAAAAAAAAAAAAAAJgCAABkcnMv&#10;ZG93bnJldi54bWxQSwUGAAAAAAQABAD1AAAAigMAAAAA&#10;" path="m,l,520e" filled="f" strokeweight=".55pt">
                  <v:path arrowok="t" o:connecttype="custom" o:connectlocs="0,1998;0,2518" o:connectangles="0,0"/>
                </v:shape>
                <v:shape id="Freeform 97" o:spid="_x0000_s1030" style="position:absolute;left:4451;top:1998;width:0;height:520;visibility:visible;mso-wrap-style:square;v-text-anchor:top" coordsize="0,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5TesUA&#10;AADaAAAADwAAAGRycy9kb3ducmV2LnhtbESPT2sCMRTE70K/Q3hCb5ooKO1qVkSQVrAHbQ/d22Pz&#10;9g+7edluUl376ZtCweMwM79h1pvBtuJCva8da5hNFQji3JmaSw0f7/vJEwgfkA22jknDjTxs0ofR&#10;GhPjrnyiyzmUIkLYJ6ihCqFLpPR5RRb91HXE0StcbzFE2ZfS9HiNcNvKuVJLabHmuFBhR7uK8ub8&#10;bTWounl5Lo7Zz9fbYVC75jM7LbJM68fxsF2BCDSEe/i//Wo0LODvSrw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3lN6xQAAANoAAAAPAAAAAAAAAAAAAAAAAJgCAABkcnMv&#10;ZG93bnJldi54bWxQSwUGAAAAAAQABAD1AAAAigMAAAAA&#10;" path="m,l,520e" filled="f" strokeweight=".55pt">
                  <v:path arrowok="t" o:connecttype="custom" o:connectlocs="0,1998;0,2518" o:connectangles="0,0"/>
                </v:shape>
                <v:shape id="Freeform 98" o:spid="_x0000_s1031" style="position:absolute;left:4979;top:1998;width:0;height:520;visibility:visible;mso-wrap-style:square;v-text-anchor:top" coordsize="0,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NDcUA&#10;AADaAAAADwAAAGRycy9kb3ducmV2LnhtbESPT2sCMRTE74V+h/CE3mpiQWlXsyJC0UI9aHvo3h6b&#10;t3/Yzct2E3XrpzdCweMwM79hFsvBtuJEva8da5iMFQji3JmaSw3fX+/PryB8QDbYOiYNf+RhmT4+&#10;LDAx7sx7Oh1CKSKEfYIaqhC6REqfV2TRj11HHL3C9RZDlH0pTY/nCLetfFFqJi3WHBcq7GhdUd4c&#10;jlaDqpvNW/GZXX53H4NaNz/ZfpplWj+NhtUcRKAh3MP/7a3RMIPblXg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DM0NxQAAANoAAAAPAAAAAAAAAAAAAAAAAJgCAABkcnMv&#10;ZG93bnJldi54bWxQSwUGAAAAAAQABAD1AAAAigMAAAAA&#10;" path="m,l,520e" filled="f" strokeweight=".55pt">
                  <v:path arrowok="t" o:connecttype="custom" o:connectlocs="0,1998;0,2518" o:connectangles="0,0"/>
                </v:shape>
                <v:shape id="Freeform 99" o:spid="_x0000_s1032" style="position:absolute;left:6036;top:1998;width:0;height:520;visibility:visible;mso-wrap-style:square;v-text-anchor:top" coordsize="0,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BolsUA&#10;AADaAAAADwAAAGRycy9kb3ducmV2LnhtbESPQWvCQBSE7wX/w/KE3ppdhbYaXUWE0hbsQduDuT2y&#10;zyQk+zbNbjX117uC4HGYmW+Y+bK3jThS5yvHGkaJAkGcO1NxoeHn++1pAsIHZIONY9LwTx6Wi8HD&#10;HFPjTryl4y4UIkLYp6ihDKFNpfR5SRZ94lri6B1cZzFE2RXSdHiKcNvIsVIv0mLFcaHEltYl5fXu&#10;z2pQVf0+PWyy8+/XZ6/W9T7bPmeZ1o/DfjUDEagP9/Ct/WE0vML1Srw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GiWxQAAANoAAAAPAAAAAAAAAAAAAAAAAJgCAABkcnMv&#10;ZG93bnJldi54bWxQSwUGAAAAAAQABAD1AAAAigMAAAAA&#10;" path="m,l,520e" filled="f" strokeweight=".55pt">
                  <v:path arrowok="t" o:connecttype="custom" o:connectlocs="0,1998;0,2518" o:connectangles="0,0"/>
                </v:shape>
                <v:shape id="Freeform 100" o:spid="_x0000_s1033" style="position:absolute;left:5507;top:1998;width:0;height:520;visibility:visible;mso-wrap-style:square;v-text-anchor:top" coordsize="0,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/85MIA&#10;AADaAAAADwAAAGRycy9kb3ducmV2LnhtbERPy4rCMBTdD/gP4QqzGxMHHMZqFBEGHdCFj4XdXZpr&#10;W9rc1CZqna83iwGXh/Oezjtbixu1vnSsYThQIIgzZ0rONRwPPx/fIHxANlg7Jg0P8jCf9d6mmBh3&#10;5x3d9iEXMYR9ghqKEJpESp8VZNEPXEMcubNrLYYI21yaFu8x3NbyU6kvabHk2FBgQ8uCsmp/tRpU&#10;Wa3G5036d9n+dmpZndLdKE21fu93iwmIQF14if/da6Mhbo1X4g2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3/zkwgAAANoAAAAPAAAAAAAAAAAAAAAAAJgCAABkcnMvZG93&#10;bnJldi54bWxQSwUGAAAAAAQABAD1AAAAhwMAAAAA&#10;" path="m,l,520e" filled="f" strokeweight=".55pt">
                  <v:path arrowok="t" o:connecttype="custom" o:connectlocs="0,1998;0,2518" o:connectangles="0,0"/>
                </v:shape>
                <v:shape id="Freeform 101" o:spid="_x0000_s1034" style="position:absolute;left:6564;top:1998;width:0;height:520;visibility:visible;mso-wrap-style:square;v-text-anchor:top" coordsize="0,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NZf8UA&#10;AADaAAAADwAAAGRycy9kb3ducmV2LnhtbESPQWvCQBSE74X+h+UVvNVdC5Ya3QQRSi3Ug7YHc3tk&#10;n0lI9m2aXTX117tCweMwM98wi2ywrThR72vHGiZjBYK4cKbmUsPP9/vzGwgfkA22jknDH3nI0seH&#10;BSbGnXlLp10oRYSwT1BDFUKXSOmLiiz6seuIo3dwvcUQZV9K0+M5wm0rX5R6lRZrjgsVdrSqqGh2&#10;R6tB1c3H7PCVX343n4NaNft8O81zrUdPw3IOItAQ7uH/9tpomMHtSrwBMr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k1l/xQAAANoAAAAPAAAAAAAAAAAAAAAAAJgCAABkcnMv&#10;ZG93bnJldi54bWxQSwUGAAAAAAQABAD1AAAAigMAAAAA&#10;" path="m,l,520e" filled="f" strokeweight=".55pt">
                  <v:path arrowok="t" o:connecttype="custom" o:connectlocs="0,1998;0,2518" o:connectangles="0,0"/>
                </v:shape>
                <v:shape id="Freeform 102" o:spid="_x0000_s1035" style="position:absolute;left:7092;top:1998;width:0;height:520;visibility:visible;mso-wrap-style:square;v-text-anchor:top" coordsize="0,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6UVMYA&#10;AADbAAAADwAAAGRycy9kb3ducmV2LnhtbESPQWvCQBCF7wX/wzKF3upuCy01uooIpS3oQe2huQ3Z&#10;MQnJzsbsVmN/vXMoeJvhvXnvm9li8K06UR/rwBaexgYUcRFczaWF7/374xuomJAdtoHJwoUiLOaj&#10;uxlmLpx5S6ddKpWEcMzQQpVSl2kdi4o8xnHoiEU7hN5jkrUvtevxLOG+1c/GvGqPNUtDhR2tKiqa&#10;3a+3YOrmY3JY53/HzddgVs1Pvn3Jc2sf7oflFFSiId3M/9efTvCFXn6RAf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6UVMYAAADbAAAADwAAAAAAAAAAAAAAAACYAgAAZHJz&#10;L2Rvd25yZXYueG1sUEsFBgAAAAAEAAQA9QAAAIsDAAAAAA==&#10;" path="m,l,520e" filled="f" strokeweight=".55pt">
                  <v:path arrowok="t" o:connecttype="custom" o:connectlocs="0,1998;0,2518" o:connectangles="0,0"/>
                </v:shape>
                <v:shape id="Freeform 103" o:spid="_x0000_s1036" style="position:absolute;left:7621;top:1998;width:0;height:520;visibility:visible;mso-wrap-style:square;v-text-anchor:top" coordsize="0,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Ixz8MA&#10;AADbAAAADwAAAGRycy9kb3ducmV2LnhtbERPTWvCQBC9F/oflil4q7sKik1dpQhFBT1oe2huQ3ZM&#10;QrKzaXbV6K93BcHbPN7nTOedrcWJWl861jDoKxDEmTMl5xp+f77fJyB8QDZYOyYNF/Iwn72+TDEx&#10;7sw7Ou1DLmII+wQ1FCE0iZQ+K8ii77uGOHIH11oMEba5NC2eY7it5VCpsbRYcmwosKFFQVm1P1oN&#10;qqyWH4dNev3frju1qP7S3ShNte69dV+fIAJ14Sl+uFcmzh/A/Zd4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Ixz8MAAADbAAAADwAAAAAAAAAAAAAAAACYAgAAZHJzL2Rv&#10;d25yZXYueG1sUEsFBgAAAAAEAAQA9QAAAIgDAAAAAA==&#10;" path="m,l,520e" filled="f" strokeweight=".55pt">
                  <v:path arrowok="t" o:connecttype="custom" o:connectlocs="0,1998;0,2518" o:connectangles="0,0"/>
                </v:shape>
                <v:shape id="Picture 104" o:spid="_x0000_s1037" type="#_x0000_t75" style="position:absolute;left:3090;top:1807;width:86;height: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8LZ7CAAAA2wAAAA8AAABkcnMvZG93bnJldi54bWxET0trwkAQvhf8D8sIvdVNhJYaXUUEUagF&#10;XxdvQ3bMBrOzIbsmqb++WxB6m4/vObNFbyvRUuNLxwrSUQKCOHe65ELB+bR++wThA7LGyjEp+CEP&#10;i/ngZYaZdh0fqD2GQsQQ9hkqMCHUmZQ+N2TRj1xNHLmrayyGCJtC6ga7GG4rOU6SD2mx5NhgsKaV&#10;ofx2vFsFqw2aCX136eX6eC/Stu6+dqe9Uq/DfjkFEagP/+Kne6vj/DH8/RIPkP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0PC2ewgAAANsAAAAPAAAAAAAAAAAAAAAAAJ8C&#10;AABkcnMvZG93bnJldi54bWxQSwUGAAAAAAQABAD3AAAAjgMAAAAA&#10;">
                  <v:imagedata r:id="rId6" o:title=""/>
                </v:shape>
                <v:shape id="Picture 105" o:spid="_x0000_s1038" type="#_x0000_t75" style="position:absolute;left:3629;top:1808;width:67;height:6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9kLvCAAAA2wAAAA8AAABkcnMvZG93bnJldi54bWxET0trwkAQvhf6H5YpeKubGpA2ZiNSKFg8&#10;+aDR25Adk5DsbLq71fjv3UKht/n4npMvR9OLCznfWlbwMk1AEFdWt1wrOOw/nl9B+ICssbdMCm7k&#10;YVk8PuSYaXvlLV12oRYxhH2GCpoQhkxKXzVk0E/tQBy5s3UGQ4SultrhNYabXs6SZC4NthwbGhzo&#10;vaGq2/0YBeXm2J5OLqW3spRd3X19fu/TQanJ07hagAg0hn/xn3ut4/wUfn+JB8ji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PZC7wgAAANsAAAAPAAAAAAAAAAAAAAAAAJ8C&#10;AABkcnMvZG93bnJldi54bWxQSwUGAAAAAAQABAD3AAAAjgMAAAAA&#10;">
                  <v:imagedata r:id="rId7" o:title=""/>
                </v:shape>
                <v:shape id="Picture 106" o:spid="_x0000_s1039" type="#_x0000_t75" style="position:absolute;left:4151;top:1807;width:77;height:6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HW+TBAAAA2wAAAA8AAABkcnMvZG93bnJldi54bWxET0uLwjAQvgv+hzCCN01XRKQaZVmo9OBh&#10;1wfs3oZmbMo2k9pE2/33G0HwNh/fc9bb3tbiTq2vHCt4myYgiAunKy4VnI7ZZAnCB2SNtWNS8Ece&#10;tpvhYI2pdh1/0f0QShFD2KeowITQpFL6wpBFP3UNceQurrUYImxLqVvsYrit5SxJFtJixbHBYEMf&#10;horfw80qyM/LRed212z/Iz+/ryYrc0udUuNR/74CEagPL/HTnes4fw6PX+IBcvM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zHW+TBAAAA2wAAAA8AAAAAAAAAAAAAAAAAnwIA&#10;AGRycy9kb3ducmV2LnhtbFBLBQYAAAAABAAEAPcAAACNAwAAAAA=&#10;">
                  <v:imagedata r:id="rId8" o:title=""/>
                </v:shape>
                <v:shape id="Picture 107" o:spid="_x0000_s1040" type="#_x0000_t75" style="position:absolute;left:4678;top:1807;width:77;height: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JJpzBAAAA2wAAAA8AAABkcnMvZG93bnJldi54bWxET9tqAjEQfRf8hzBC3zRrqbfVKG1B8KEg&#10;Xj5g2Iybxc1km6Trtl/fCIJvczjXWW06W4uWfKgcKxiPMhDEhdMVlwrOp+1wDiJEZI21Y1LwSwE2&#10;635vhbl2Nz5Qe4ylSCEcclRgYmxyKUNhyGIYuYY4cRfnLcYEfSm1x1sKt7V8zbKptFhxajDY0Keh&#10;4nr8sQpoYVrzNdtfs+g/5N9bLQ/f24tSL4PufQkiUhef4od7p9P8Cdx/SQfI9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rJJpzBAAAA2wAAAA8AAAAAAAAAAAAAAAAAnwIA&#10;AGRycy9kb3ducmV2LnhtbFBLBQYAAAAABAAEAPcAAACNAwAAAAA=&#10;">
                  <v:imagedata r:id="rId9" o:title=""/>
                </v:shape>
                <v:shape id="Picture 108" o:spid="_x0000_s1041" type="#_x0000_t75" style="position:absolute;left:5202;top:1808;width:86;height:6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6w2n/BAAAA2wAAAA8AAABkcnMvZG93bnJldi54bWxET02LwjAQvQv7H8IseJE11YMs1SjSRdCT&#10;tHrQ29CMTbGZlCbV+u/NwsLe5vE+Z7UZbCMe1PnasYLZNAFBXDpdc6XgfNp9fYPwAVlj45gUvMjD&#10;Zv0xWmGq3ZNzehShEjGEfYoKTAhtKqUvDVn0U9cSR+7mOoshwq6SusNnDLeNnCfJQlqsOTYYbCkz&#10;VN6L3irI96frJTd9kSXHn8n20Lv7LbsoNf4ctksQgYbwL/5z73Wcv4DfX+IBcv0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6w2n/BAAAA2wAAAA8AAAAAAAAAAAAAAAAAnwIA&#10;AGRycy9kb3ducmV2LnhtbFBLBQYAAAAABAAEAPcAAACNAwAAAAA=&#10;">
                  <v:imagedata r:id="rId10" o:title=""/>
                </v:shape>
                <v:shape id="Picture 109" o:spid="_x0000_s1042" type="#_x0000_t75" style="position:absolute;left:5735;top:1808;width:77;height:6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Xf/m/AAAA2wAAAA8AAABkcnMvZG93bnJldi54bWxET0uLwjAQvgv7H8IseLOpD1ypTUUWdb3q&#10;iuexGdtiM+k2Ubv/3giCt/n4npMuOlOLG7WusqxgGMUgiHOrKy4UHH7XgxkI55E11pZJwT85WGQf&#10;vRQTbe+8o9veFyKEsEtQQel9k0jp8pIMusg2xIE729agD7AtpG7xHsJNLUdxPJUGKw4NJTb0XVJ+&#10;2V+NgtXPebIex1rT8mSPfxvD3WnLSvU/u+UchKfOv8Uv91aH+V/w/CUcILMH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3l3/5vwAAANsAAAAPAAAAAAAAAAAAAAAAAJ8CAABk&#10;cnMvZG93bnJldi54bWxQSwUGAAAAAAQABAD3AAAAiwMAAAAA&#10;">
                  <v:imagedata r:id="rId11" o:title=""/>
                </v:shape>
                <v:shape id="Picture 110" o:spid="_x0000_s1043" type="#_x0000_t75" style="position:absolute;left:6264;top:1807;width:77;height: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xrefCAAAA2wAAAA8AAABkcnMvZG93bnJldi54bWxEj0FrAjEQhe8F/0MYobeatUgtW6OIIBV6&#10;qgpeh824u5pMlk3qxn/fOQjeZnhv3vtmscreqRv1sQ1sYDopQBFXwbZcGzgetm+foGJCtugCk4E7&#10;RVgtRy8LLG0Y+Jdu+1QrCeFYooEmpa7UOlYNeYyT0BGLdg69xyRrX2vb4yDh3un3ovjQHluWhgY7&#10;2jRUXfd/3kAe1vX15FpGd5rny/1n9j2b7ox5Hef1F6hEOT3Nj+udFXyBlV9kAL3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ca3nwgAAANsAAAAPAAAAAAAAAAAAAAAAAJ8C&#10;AABkcnMvZG93bnJldi54bWxQSwUGAAAAAAQABAD3AAAAjgMAAAAA&#10;">
                  <v:imagedata r:id="rId12" o:title=""/>
                </v:shape>
                <v:shape id="Picture 111" o:spid="_x0000_s1044" type="#_x0000_t75" style="position:absolute;left:6792;top:1808;width:77;height:6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4DxODDAAAA2wAAAA8AAABkcnMvZG93bnJldi54bWxET0trwkAQvhf8D8sI3nRTBR/RVaxiWvAg&#10;xkKvQ3ZM0mZnQ3bV1F/fFYTe5uN7zmLVmkpcqXGlZQWvgwgEcWZ1ybmCz9OuPwXhPLLGyjIp+CUH&#10;q2XnZYGxtjc+0jX1uQgh7GJUUHhfx1K6rCCDbmBr4sCdbWPQB9jkUjd4C+GmksMoGkuDJYeGAmva&#10;FJT9pBejYH0fvR+2X/vTJbFp/T2cJLP7W6JUr9uu5yA8tf5f/HR/6DB/Bo9fwgFy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gPE4MMAAADbAAAADwAAAAAAAAAAAAAAAACf&#10;AgAAZHJzL2Rvd25yZXYueG1sUEsFBgAAAAAEAAQA9wAAAI8DAAAAAA==&#10;">
                  <v:imagedata r:id="rId13" o:title=""/>
                </v:shape>
                <v:shape id="Picture 112" o:spid="_x0000_s1045" type="#_x0000_t75" style="position:absolute;left:7319;top:1807;width:77;height: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AmJfAAAAA2wAAAA8AAABkcnMvZG93bnJldi54bWxET02LwjAQvQv+hzDCXkRTlYp0jSLiwh68&#10;rFbc49CMTbGZlCZr6783B2GPj/e93va2Fg9qfeVYwWyagCAunK64VJCfvyYrED4ga6wdk4Inedhu&#10;hoM1Ztp1/EOPUyhFDGGfoQITQpNJ6QtDFv3UNcSRu7nWYoiwLaVusYvhtpbzJFlKixXHBoMN7Q0V&#10;99OfVcDNIf+9Pi/apDwOXbpIZunxrtTHqN99ggjUh3/x2/2tFczj+vgl/gC5e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gCYl8AAAADbAAAADwAAAAAAAAAAAAAAAACfAgAA&#10;ZHJzL2Rvd25yZXYueG1sUEsFBgAAAAAEAAQA9wAAAIwDAAAAAA==&#10;">
                  <v:imagedata r:id="rId14" o:title=""/>
                </v:shape>
                <v:shape id="Picture 113" o:spid="_x0000_s1046" type="#_x0000_t75" style="position:absolute;left:7847;top:1807;width:77;height: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TyjbEAAAA2wAAAA8AAABkcnMvZG93bnJldi54bWxEj0FrwkAUhO8F/8PyBG91o0gbo6tIoSB4&#10;qVH0+sw+k2D27ZJdTeyv7xYKPQ4z8w2zXPemEQ9qfW1ZwWScgCAurK65VHA8fL6mIHxA1thYJgVP&#10;8rBeDV6WmGnb8Z4eeShFhLDPUEEVgsuk9EVFBv3YOuLoXW1rMETZllK32EW4aeQ0Sd6kwZrjQoWO&#10;PioqbvndKLjMuvnu/HVy+e473c9dn77PykKp0bDfLEAE6sN/+K+91QqmE/j9En+AXP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4TyjbEAAAA2wAAAA8AAAAAAAAAAAAAAAAA&#10;nwIAAGRycy9kb3ducmV2LnhtbFBLBQYAAAAABAAEAPcAAACQAwAAAAA=&#10;">
                  <v:imagedata r:id="rId15" o:title=""/>
                </v:shape>
                <v:shape id="Picture 114" o:spid="_x0000_s1047" type="#_x0000_t75" style="position:absolute;left:6734;top:2188;width:192;height:7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5lYYDDAAAA2wAAAA8AAABkcnMvZG93bnJldi54bWxEj81qg0AUhfeFvMNwA901Y1xIMU5CSYiE&#10;dNPaLlxenBuVOnfEmUTt03cCgS4P5+fjZLvJdOJGg2stK1ivIhDEldUt1wq+v44vryCcR9bYWSYF&#10;MznYbRdPGabajvxJt8LXIoywS1FB432fSumqhgy6le2Jg3exg0Ef5FBLPeAYxk0n4yhKpMGWA6HB&#10;nvYNVT/F1QTI+Tc5lOVcU1fl/mOf5+/FaJR6Xk5vGxCeJv8ffrRPWkEcw/1L+AFy+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mVhgMMAAADbAAAADwAAAAAAAAAAAAAAAACf&#10;AgAAZHJzL2Rvd25yZXYueG1sUEsFBgAAAAAEAAQA9wAAAI8DAAAAAA==&#10;">
                  <v:imagedata r:id="rId16" o:title=""/>
                </v:shape>
                <v:shape id="Picture 115" o:spid="_x0000_s1048" type="#_x0000_t75" style="position:absolute;left:5156;top:2190;width:182;height:7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jtgvEAAAA2wAAAA8AAABkcnMvZG93bnJldi54bWxEj0FrAjEQhe+F/ocwQm81qwWpq1HaQqFQ&#10;e6greB034+7aZLIk2XX9940geHy8ed+bt1wP1oiefGgcK5iMMxDEpdMNVwp2xefzK4gQkTUax6Tg&#10;QgHWq8eHJebanfmX+m2sRIJwyFFBHWObSxnKmiyGsWuJk3d03mJM0ldSezwnuDVymmUzabHh1FBj&#10;Sx81lX/bzqY3tJ9/F4V7p9N8f+CN0Ztu+FHqaTS8LUBEGuL9+Jb+0gqmL3DdkgAgV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fjtgvEAAAA2wAAAA8AAAAAAAAAAAAAAAAA&#10;nwIAAGRycy9kb3ducmV2LnhtbFBLBQYAAAAABAAEAPcAAACQAwAAAAA=&#10;">
                  <v:imagedata r:id="rId17" o:title=""/>
                </v:shape>
                <v:shape id="Picture 116" o:spid="_x0000_s1049" type="#_x0000_t75" style="position:absolute;left:3563;top:2188;width:192;height:7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k9wHDAAAA2wAAAA8AAABkcnMvZG93bnJldi54bWxEj8FqwzAQRO+F/oPYQm6NVBNCcKIYYzA0&#10;l0CcfMBibWw31spYquPk66tCocdhZt4wu2y2vZho9J1jDR9LBYK4dqbjRsPlXL5vQPiAbLB3TBoe&#10;5CHbv77sMDXuzieaqtCICGGfooY2hCGV0tctWfRLNxBH7+pGiyHKsZFmxHuE214mSq2lxY7jQosD&#10;FS3Vt+rbaqjM+pDk80Y9T6uykDeVP49fjdaLtznfggg0h//wX/vTaEhW8Psl/gC5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eT3AcMAAADbAAAADwAAAAAAAAAAAAAAAACf&#10;AgAAZHJzL2Rvd25yZXYueG1sUEsFBgAAAAAEAAQA9wAAAI8DAAAAAA==&#10;">
                  <v:imagedata r:id="rId18" o:title=""/>
                </v:shape>
                <v:shape id="Freeform 117" o:spid="_x0000_s1050" style="position:absolute;left:8149;top:1998;width:0;height:520;visibility:visible;mso-wrap-style:square;v-text-anchor:top" coordsize="0,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X9ccUA&#10;AADbAAAADwAAAGRycy9kb3ducmV2LnhtbESPQWvCQBSE74L/YXmCN92tYNHUVYogKrQHrYfm9sg+&#10;k5Ds25hdNfbXdwtCj8PMfMMsVp2txY1aXzrW8DJWIIgzZ0rONZy+NqMZCB+QDdaOScODPKyW/d4C&#10;E+PufKDbMeQiQtgnqKEIoUmk9FlBFv3YNcTRO7vWYoiyzaVp8R7htpYTpV6lxZLjQoENrQvKquPV&#10;alBltZ2fP9Kfy+e+U+vqOz1M01Tr4aB7fwMRqAv/4Wd7ZzRMpv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f1xxQAAANsAAAAPAAAAAAAAAAAAAAAAAJgCAABkcnMv&#10;ZG93bnJldi54bWxQSwUGAAAAAAQABAD1AAAAigMAAAAA&#10;" path="m,l,520e" filled="f" strokeweight=".55pt">
                  <v:path arrowok="t" o:connecttype="custom" o:connectlocs="0,1998;0,2518" o:connectangles="0,0"/>
                </v:shape>
                <v:shape id="Freeform 118" o:spid="_x0000_s1051" style="position:absolute;left:8677;top:1998;width:0;height:520;visibility:visible;mso-wrap-style:square;v-text-anchor:top" coordsize="0,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djBsYA&#10;AADbAAAADwAAAGRycy9kb3ducmV2LnhtbESPT2sCMRTE74V+h/AKvdVEQWlXsyJC0UI9qD24t8fm&#10;7R9287LdRN320zdCweMwM79hFsvBtuJCva8daxiPFAji3JmaSw1fx/eXVxA+IBtsHZOGH/KwTB8f&#10;FpgYd+U9XQ6hFBHCPkENVQhdIqXPK7LoR64jjl7heoshyr6UpsdrhNtWTpSaSYs1x4UKO1pXlDeH&#10;s9Wg6mbzVnxmv9+7j0Gtm1O2n2aZ1s9Pw2oOItAQ7uH/9tZomMzg9iX+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djBsYAAADbAAAADwAAAAAAAAAAAAAAAACYAgAAZHJz&#10;L2Rvd25yZXYueG1sUEsFBgAAAAAEAAQA9QAAAIsDAAAAAA==&#10;" path="m,l,520e" filled="f" strokeweight=".55pt">
                  <v:path arrowok="t" o:connecttype="custom" o:connectlocs="0,1998;0,2518" o:connectangles="0,0"/>
                </v:shape>
                <v:shape id="Freeform 119" o:spid="_x0000_s1052" style="position:absolute;left:9206;top:1998;width:0;height:520;visibility:visible;mso-wrap-style:square;v-text-anchor:top" coordsize="0,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vGncYA&#10;AADbAAAADwAAAGRycy9kb3ducmV2LnhtbESPT2vCQBTE70K/w/IK3sxuhf4xukoRpArtQevB3B7Z&#10;ZxKSfRuzq6b99K5Q6HGYmd8ws0VvG3GhzleONTwlCgRx7kzFhYb992r0BsIHZIONY9LwQx4W84fB&#10;DFPjrrylyy4UIkLYp6ihDKFNpfR5SRZ94lri6B1dZzFE2RXSdHiNcNvIsVIv0mLFcaHElpYl5fXu&#10;bDWoqv6YHD+z39PXplfL+pBtn7NM6+Fj/z4FEagP/+G/9tpoGL/C/Uv8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+vGncYAAADbAAAADwAAAAAAAAAAAAAAAACYAgAAZHJz&#10;L2Rvd25yZXYueG1sUEsFBgAAAAAEAAQA9QAAAIsDAAAAAA==&#10;" path="m,l,520e" filled="f" strokeweight=".55pt">
                  <v:path arrowok="t" o:connecttype="custom" o:connectlocs="0,1998;0,2518" o:connectangles="0,0"/>
                </v:shape>
                <v:shape id="Picture 120" o:spid="_x0000_s1053" type="#_x0000_t75" style="position:absolute;left:8339;top:1807;width:163;height: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lVpfCAAAA2wAAAA8AAABkcnMvZG93bnJldi54bWxET01rwkAQvQv+h2WE3swmodQ2ukoQLIVS&#10;pWnwPGTHJG12NmS3Mf333YPg8fG+N7vJdGKkwbWWFSRRDIK4srrlWkH5dVg+g3AeWWNnmRT8kYPd&#10;dj7bYKbtlT9pLHwtQgi7DBU03veZlK5qyKCLbE8cuIsdDPoAh1rqAa8h3HQyjeMnabDl0NBgT/uG&#10;qp/i1yjov5PXl3PCuStbPB9X0/j++HFS6mEx5WsQniZ/F9/cb1pBGsaGL+EHyO0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5VaXwgAAANsAAAAPAAAAAAAAAAAAAAAAAJ8C&#10;AABkcnMvZG93bnJldi54bWxQSwUGAAAAAAQABAD3AAAAjgMAAAAA&#10;">
                  <v:imagedata r:id="rId19" o:title=""/>
                </v:shape>
                <v:shape id="Picture 121" o:spid="_x0000_s1054" type="#_x0000_t75" style="position:absolute;left:8868;top:1808;width:154;height:6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/v7vDAAAA2wAAAA8AAABkcnMvZG93bnJldi54bWxEj0GLwjAUhO+C/yE8YW+a1oNo1yhSWNjL&#10;ClYR9vZsnm2xeSlJ1tZ/vxEEj8PMfMOst4NpxZ2cbywrSGcJCOLS6oYrBafj13QJwgdkja1lUvAg&#10;D9vNeLTGTNueD3QvQiUihH2GCuoQukxKX9Zk0M9sRxy9q3UGQ5SuktphH+GmlfMkWUiDDceFGjvK&#10;aypvxZ9RMJwfF9otLv7Wuf4nve7z370vlPqYDLtPEIGG8A6/2t9awXwFzy/xB8jN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3+/u8MAAADbAAAADwAAAAAAAAAAAAAAAACf&#10;AgAAZHJzL2Rvd25yZXYueG1sUEsFBgAAAAAEAAQA9wAAAI8DAAAAAA==&#10;">
                  <v:imagedata r:id="rId20" o:title=""/>
                </v:shape>
                <v:shape id="Picture 122" o:spid="_x0000_s1055" type="#_x0000_t75" style="position:absolute;left:9396;top:1807;width:154;height:6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6G0zDAAAA2wAAAA8AAABkcnMvZG93bnJldi54bWxET89rwjAUvgv+D+EJ3mai4pBqlKFTlB3E&#10;zstuz+atLTYvXRO17q9fDgOPH9/v+bK1lbhR40vHGoYDBYI4c6bkXMPpc/MyBeEDssHKMWl4kIfl&#10;otuZY2LcnY90S0MuYgj7BDUUIdSJlD4ryKIfuJo4ct+usRgibHJpGrzHcFvJkVKv0mLJsaHAmlYF&#10;ZZf0ajWst4eP7DRR+8fP9TwafpmL+t29a93vtW8zEIHa8BT/u3dGwziuj1/iD5C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HobTMMAAADbAAAADwAAAAAAAAAAAAAAAACf&#10;AgAAZHJzL2Rvd25yZXYueG1sUEsFBgAAAAAEAAQA9wAAAI8DAAAAAA==&#10;">
                  <v:imagedata r:id="rId21" o:title=""/>
                </v:shape>
                <v:shape id="Picture 123" o:spid="_x0000_s1056" type="#_x0000_t75" style="position:absolute;left:5675;top:2188;width:192;height:7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b4yHEAAAA2wAAAA8AAABkcnMvZG93bnJldi54bWxEj09rwkAUxO9Cv8PyhF5EN1ZSJLpK0RY8&#10;atpDvT2zL38w+zZktzH107uC4HGYmd8wy3VvatFR6yrLCqaTCARxZnXFhYKf76/xHITzyBpry6Tg&#10;nxysVy+DJSbaXvhAXeoLESDsElRQet8kUrqsJINuYhvi4OW2NeiDbAupW7wEuKnlWxS9S4MVh4US&#10;G9qUlJ3TP6NgdPrN466PXX5M92e71c2VP2OlXof9xwKEp94/w4/2TiuYTe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b4yHEAAAA2wAAAA8AAAAAAAAAAAAAAAAA&#10;nwIAAGRycy9kb3ducmV2LnhtbFBLBQYAAAAABAAEAPcAAACQAwAAAAA=&#10;">
                  <v:imagedata r:id="rId22" o:title=""/>
                </v:shape>
                <v:shape id="Picture 124" o:spid="_x0000_s1057" type="#_x0000_t75" style="position:absolute;left:7793;top:2188;width:192;height:7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957/DAAAA2wAAAA8AAABkcnMvZG93bnJldi54bWxEj8FqwzAQRO+F/oPYQm6NnATc4EY2plDI&#10;LSRNIMettbXcWisjqY7z91Gg0OMwM2+YTTXZXozkQ+dYwWKegSBunO64VXD8eH9egwgRWWPvmBRc&#10;KUBVPj5ssNDuwnsaD7EVCcKhQAUmxqGQMjSGLIa5G4iT9+W8xZikb6X2eElw28tlluXSYsdpweBA&#10;b4aan8OvVZCPL+7Tr/Lue3GWtbkeT2ZX90rNnqb6FUSkKf6H/9pbrWC1hPuX9ANke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P3nv8MAAADbAAAADwAAAAAAAAAAAAAAAACf&#10;AgAAZHJzL2Rvd25yZXYueG1sUEsFBgAAAAAEAAQA9wAAAI8DAAAAAA==&#10;">
                  <v:imagedata r:id="rId23" o:title=""/>
                </v:shape>
                <v:shape id="Picture 125" o:spid="_x0000_s1058" type="#_x0000_t75" style="position:absolute;left:8848;top:2188;width:192;height:7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gE0fFAAAA2wAAAA8AAABkcnMvZG93bnJldi54bWxEj19rwkAQxN8L/Q7HFvpWLyoUiZ5SxdIi&#10;pX+iPvi25LZJ2txeuFs1/fa9gtDHYWZ+w8wWvWvViUJsPBsYDjJQxKW3DVcGdtvHuwmoKMgWW89k&#10;4IciLObXVzPMrT/zB50KqVSCcMzRQC3S5VrHsiaHceA74uR9+uBQkgyVtgHPCe5aPcqye+2w4bRQ&#10;Y0ermsrv4ugM9C/7p/f111sQR69L4mJ92MjOmNub/mEKSqiX//Cl/WwNjMfw9yX9AD3/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6IBNHxQAAANsAAAAPAAAAAAAAAAAAAAAA&#10;AJ8CAABkcnMvZG93bnJldi54bWxQSwUGAAAAAAQABAD3AAAAkQMAAAAA&#10;">
                  <v:imagedata r:id="rId24" o:title=""/>
                </v:shape>
                <w10:wrap anchorx="page" anchory="page"/>
              </v:group>
            </w:pict>
          </mc:Fallback>
        </mc:AlternateContent>
      </w:r>
    </w:p>
    <w:p w:rsidR="00C02AE5" w:rsidRDefault="00C02AE5" w:rsidP="00C02AE5">
      <w:pPr>
        <w:ind w:right="546"/>
        <w:rPr>
          <w:sz w:val="24"/>
          <w:szCs w:val="24"/>
        </w:rPr>
        <w:sectPr w:rsidR="00C02AE5" w:rsidSect="00C02AE5">
          <w:pgSz w:w="12240" w:h="15840"/>
          <w:pgMar w:top="540" w:right="1440" w:bottom="280" w:left="1320" w:header="720" w:footer="720" w:gutter="0"/>
          <w:cols w:space="720"/>
        </w:sectPr>
      </w:pPr>
    </w:p>
    <w:p w:rsidR="00D37CF7" w:rsidRDefault="005677AF" w:rsidP="00C02AE5">
      <w:pPr>
        <w:spacing w:before="29"/>
        <w:ind w:right="401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you insert </w:t>
      </w:r>
      <w:r>
        <w:rPr>
          <w:i/>
          <w:sz w:val="24"/>
          <w:szCs w:val="24"/>
        </w:rPr>
        <w:t xml:space="preserve">k </w:t>
      </w:r>
      <w:r>
        <w:rPr>
          <w:sz w:val="24"/>
          <w:szCs w:val="24"/>
        </w:rPr>
        <w:t>= 14 to t</w:t>
      </w:r>
      <w:r>
        <w:rPr>
          <w:spacing w:val="-1"/>
          <w:sz w:val="24"/>
          <w:szCs w:val="24"/>
        </w:rPr>
        <w:t>hi</w:t>
      </w:r>
      <w:r>
        <w:rPr>
          <w:sz w:val="24"/>
          <w:szCs w:val="24"/>
        </w:rPr>
        <w:t>s hash ta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le,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where is it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?</w:t>
      </w:r>
    </w:p>
    <w:p w:rsidR="00D37CF7" w:rsidRDefault="00D37CF7">
      <w:pPr>
        <w:spacing w:before="18" w:line="260" w:lineRule="exact"/>
        <w:rPr>
          <w:sz w:val="26"/>
          <w:szCs w:val="26"/>
        </w:rPr>
      </w:pPr>
    </w:p>
    <w:p w:rsidR="00D37CF7" w:rsidRDefault="005677AF">
      <w:pPr>
        <w:ind w:left="120" w:right="7869"/>
        <w:jc w:val="both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Documentation</w:t>
      </w:r>
    </w:p>
    <w:p w:rsidR="00D37CF7" w:rsidRDefault="00D37CF7">
      <w:pPr>
        <w:spacing w:before="14" w:line="260" w:lineRule="exact"/>
        <w:rPr>
          <w:sz w:val="26"/>
          <w:szCs w:val="26"/>
        </w:rPr>
      </w:pPr>
    </w:p>
    <w:p w:rsidR="00D37CF7" w:rsidRDefault="005677AF">
      <w:pPr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separate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needed.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However,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</w:t>
      </w:r>
      <w:r>
        <w:rPr>
          <w:spacing w:val="1"/>
          <w:sz w:val="24"/>
          <w:szCs w:val="24"/>
        </w:rPr>
        <w:t xml:space="preserve"> i</w:t>
      </w:r>
      <w:r>
        <w:rPr>
          <w:sz w:val="24"/>
          <w:szCs w:val="24"/>
        </w:rPr>
        <w:t>nclude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sufficient inline comments within your progra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. Yo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 xml:space="preserve">r inline comments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 include a speci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ication for each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ethod in your progra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. A specification of 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hod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 include at least the following:</w:t>
      </w:r>
    </w:p>
    <w:p w:rsidR="00D37CF7" w:rsidRDefault="00D37CF7">
      <w:pPr>
        <w:spacing w:before="18" w:line="260" w:lineRule="exact"/>
        <w:rPr>
          <w:sz w:val="26"/>
          <w:szCs w:val="26"/>
        </w:rPr>
      </w:pPr>
    </w:p>
    <w:p w:rsidR="00D37CF7" w:rsidRDefault="005677AF">
      <w:pPr>
        <w:ind w:left="480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Brief description of what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ethod does</w:t>
      </w:r>
    </w:p>
    <w:p w:rsidR="00D37CF7" w:rsidRDefault="005677AF">
      <w:pPr>
        <w:spacing w:before="1"/>
        <w:ind w:left="480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sz w:val="24"/>
          <w:szCs w:val="24"/>
        </w:rPr>
        <w:t>Input parameters: Brief description of para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eters and their 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es and types, or none</w:t>
      </w:r>
    </w:p>
    <w:p w:rsidR="00D37CF7" w:rsidRDefault="005677AF">
      <w:pPr>
        <w:spacing w:before="1"/>
        <w:ind w:left="480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sz w:val="24"/>
          <w:szCs w:val="24"/>
        </w:rPr>
        <w:t>Output: Brief description and the type of the return value</w:t>
      </w:r>
      <w:r>
        <w:rPr>
          <w:sz w:val="24"/>
          <w:szCs w:val="24"/>
        </w:rPr>
        <w:t xml:space="preserve"> 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ethod, or none</w:t>
      </w:r>
    </w:p>
    <w:p w:rsidR="00D37CF7" w:rsidRDefault="00D37CF7">
      <w:pPr>
        <w:spacing w:before="18" w:line="260" w:lineRule="exact"/>
        <w:rPr>
          <w:sz w:val="26"/>
          <w:szCs w:val="26"/>
        </w:rPr>
      </w:pPr>
    </w:p>
    <w:p w:rsidR="00D37CF7" w:rsidRDefault="005677AF">
      <w:pPr>
        <w:spacing w:line="260" w:lineRule="exact"/>
        <w:ind w:left="120" w:right="8178"/>
        <w:jc w:val="both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Deliverabl</w:t>
      </w:r>
      <w:r>
        <w:rPr>
          <w:b/>
          <w:spacing w:val="-1"/>
          <w:position w:val="-1"/>
          <w:sz w:val="24"/>
          <w:szCs w:val="24"/>
          <w:u w:val="thick" w:color="000000"/>
        </w:rPr>
        <w:t>e</w:t>
      </w:r>
      <w:r>
        <w:rPr>
          <w:b/>
          <w:position w:val="-1"/>
          <w:sz w:val="24"/>
          <w:szCs w:val="24"/>
          <w:u w:val="thick" w:color="000000"/>
        </w:rPr>
        <w:t>s</w:t>
      </w:r>
    </w:p>
    <w:p w:rsidR="00D37CF7" w:rsidRDefault="00D37CF7">
      <w:pPr>
        <w:spacing w:before="10" w:line="240" w:lineRule="exact"/>
        <w:rPr>
          <w:sz w:val="24"/>
          <w:szCs w:val="24"/>
        </w:rPr>
      </w:pPr>
    </w:p>
    <w:p w:rsidR="00D37CF7" w:rsidRDefault="005677AF">
      <w:pPr>
        <w:spacing w:before="29"/>
        <w:ind w:left="120" w:right="590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 sub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it the following files:</w:t>
      </w:r>
    </w:p>
    <w:p w:rsidR="00D37CF7" w:rsidRDefault="005677AF">
      <w:pPr>
        <w:spacing w:before="2"/>
        <w:ind w:left="480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sz w:val="24"/>
          <w:szCs w:val="24"/>
        </w:rPr>
        <w:t>ProcessScheduling.java</w:t>
      </w:r>
    </w:p>
    <w:p w:rsidR="00D37CF7" w:rsidRDefault="005677AF">
      <w:pPr>
        <w:spacing w:before="1"/>
        <w:ind w:left="480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All other files that are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ecessary to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pile and run your pro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ram</w:t>
      </w:r>
    </w:p>
    <w:p w:rsidR="00D37CF7" w:rsidRDefault="005677AF">
      <w:pPr>
        <w:spacing w:before="1"/>
        <w:ind w:left="480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pdf file that has answers to part 2 through part 5. 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this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ile </w:t>
      </w:r>
      <w:r>
        <w:rPr>
          <w:i/>
          <w:sz w:val="24"/>
          <w:szCs w:val="24"/>
        </w:rPr>
        <w:t>hw4.pd</w:t>
      </w:r>
      <w:r>
        <w:rPr>
          <w:i/>
          <w:spacing w:val="-1"/>
          <w:sz w:val="24"/>
          <w:szCs w:val="24"/>
        </w:rPr>
        <w:t>f</w:t>
      </w:r>
      <w:r>
        <w:rPr>
          <w:sz w:val="24"/>
          <w:szCs w:val="24"/>
        </w:rPr>
        <w:t>.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ind w:left="120" w:right="333"/>
        <w:jc w:val="both"/>
        <w:rPr>
          <w:sz w:val="24"/>
          <w:szCs w:val="24"/>
        </w:rPr>
      </w:pPr>
      <w:r>
        <w:rPr>
          <w:sz w:val="24"/>
          <w:szCs w:val="24"/>
        </w:rPr>
        <w:t>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bine all files into a 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ngle archive file and 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it</w:t>
      </w:r>
      <w:r>
        <w:rPr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LastName_FirstName_hw</w:t>
      </w:r>
      <w:r>
        <w:rPr>
          <w:sz w:val="24"/>
          <w:szCs w:val="24"/>
        </w:rPr>
        <w:t>4</w:t>
      </w:r>
      <w:r>
        <w:rPr>
          <w:i/>
          <w:sz w:val="24"/>
          <w:szCs w:val="24"/>
        </w:rPr>
        <w:t>.EXT</w:t>
      </w:r>
      <w:r>
        <w:rPr>
          <w:sz w:val="24"/>
          <w:szCs w:val="24"/>
        </w:rPr>
        <w:t>, where</w:t>
      </w:r>
    </w:p>
    <w:p w:rsidR="00D37CF7" w:rsidRDefault="005677AF">
      <w:pPr>
        <w:ind w:left="120" w:right="1019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EXT </w:t>
      </w:r>
      <w:r>
        <w:rPr>
          <w:sz w:val="24"/>
          <w:szCs w:val="24"/>
        </w:rPr>
        <w:t>is an appropriate file extension (such as</w:t>
      </w:r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zip </w:t>
      </w:r>
      <w:r>
        <w:rPr>
          <w:sz w:val="24"/>
          <w:szCs w:val="24"/>
        </w:rPr>
        <w:t xml:space="preserve">or </w:t>
      </w:r>
      <w:proofErr w:type="spellStart"/>
      <w:r>
        <w:rPr>
          <w:i/>
          <w:sz w:val="24"/>
          <w:szCs w:val="24"/>
        </w:rPr>
        <w:t>rar</w:t>
      </w:r>
      <w:proofErr w:type="spellEnd"/>
      <w:r>
        <w:rPr>
          <w:sz w:val="24"/>
          <w:szCs w:val="24"/>
        </w:rPr>
        <w:t>). Upload this file to Blackboard.</w:t>
      </w:r>
    </w:p>
    <w:p w:rsidR="00D37CF7" w:rsidRDefault="00D37CF7">
      <w:pPr>
        <w:spacing w:before="17" w:line="260" w:lineRule="exact"/>
        <w:rPr>
          <w:sz w:val="26"/>
          <w:szCs w:val="26"/>
        </w:rPr>
      </w:pPr>
    </w:p>
    <w:p w:rsidR="00D37CF7" w:rsidRDefault="005677AF">
      <w:pPr>
        <w:ind w:left="120" w:right="8576"/>
        <w:jc w:val="both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Grading</w:t>
      </w:r>
    </w:p>
    <w:p w:rsidR="00D37CF7" w:rsidRDefault="00D37CF7">
      <w:pPr>
        <w:spacing w:before="14" w:line="260" w:lineRule="exact"/>
        <w:rPr>
          <w:sz w:val="26"/>
          <w:szCs w:val="26"/>
        </w:rPr>
      </w:pPr>
    </w:p>
    <w:p w:rsidR="00D37CF7" w:rsidRDefault="005677AF">
      <w:pPr>
        <w:ind w:left="120" w:right="78"/>
        <w:rPr>
          <w:sz w:val="24"/>
          <w:szCs w:val="24"/>
        </w:rPr>
      </w:pPr>
      <w:r>
        <w:rPr>
          <w:b/>
          <w:sz w:val="24"/>
          <w:szCs w:val="24"/>
        </w:rPr>
        <w:t>Part</w:t>
      </w:r>
      <w:r>
        <w:rPr>
          <w:b/>
          <w:spacing w:val="16"/>
          <w:sz w:val="24"/>
          <w:szCs w:val="24"/>
        </w:rPr>
        <w:t xml:space="preserve"> </w:t>
      </w:r>
      <w:r>
        <w:rPr>
          <w:b/>
          <w:sz w:val="24"/>
          <w:szCs w:val="24"/>
        </w:rPr>
        <w:t>1.</w:t>
      </w:r>
      <w:r>
        <w:rPr>
          <w:b/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ulation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ested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est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oints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deducted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ollows:</w:t>
      </w:r>
    </w:p>
    <w:p w:rsidR="00D37CF7" w:rsidRDefault="00D37CF7">
      <w:pPr>
        <w:spacing w:before="18" w:line="260" w:lineRule="exact"/>
        <w:rPr>
          <w:sz w:val="26"/>
          <w:szCs w:val="26"/>
        </w:rPr>
      </w:pPr>
    </w:p>
    <w:p w:rsidR="00D37CF7" w:rsidRDefault="005677AF">
      <w:pPr>
        <w:ind w:left="480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proces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ved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(from</w:t>
      </w:r>
      <w:r>
        <w:rPr>
          <w:spacing w:val="-13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Q</w:t>
      </w:r>
      <w:r>
        <w:rPr>
          <w:sz w:val="24"/>
          <w:szCs w:val="24"/>
        </w:rPr>
        <w:t>)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ct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er,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poi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ded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cted.</w:t>
      </w:r>
    </w:p>
    <w:p w:rsidR="00D37CF7" w:rsidRDefault="005677AF">
      <w:pPr>
        <w:tabs>
          <w:tab w:val="left" w:pos="840"/>
        </w:tabs>
        <w:spacing w:before="23" w:line="260" w:lineRule="exact"/>
        <w:ind w:left="840" w:right="78" w:hanging="360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>al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rom</w:t>
      </w:r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Q</w:t>
      </w:r>
      <w:r>
        <w:rPr>
          <w:sz w:val="24"/>
          <w:szCs w:val="24"/>
        </w:rPr>
        <w:t>)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are 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orre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ints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educted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 each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occ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 xml:space="preserve">rrence </w:t>
      </w:r>
      <w:r>
        <w:rPr>
          <w:sz w:val="24"/>
          <w:szCs w:val="24"/>
        </w:rPr>
        <w:t>of wrong removal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up to 10 points.</w:t>
      </w:r>
    </w:p>
    <w:p w:rsidR="00D37CF7" w:rsidRDefault="005677AF">
      <w:pPr>
        <w:spacing w:line="280" w:lineRule="exact"/>
        <w:ind w:left="480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position w:val="-1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position w:val="-1"/>
          <w:sz w:val="24"/>
          <w:szCs w:val="24"/>
        </w:rPr>
        <w:t xml:space="preserve"> </w:t>
      </w:r>
      <w:proofErr w:type="gramStart"/>
      <w:r>
        <w:rPr>
          <w:position w:val="-1"/>
          <w:sz w:val="24"/>
          <w:szCs w:val="24"/>
        </w:rPr>
        <w:t>If</w:t>
      </w:r>
      <w:proofErr w:type="gramEnd"/>
      <w:r>
        <w:rPr>
          <w:position w:val="-1"/>
          <w:sz w:val="24"/>
          <w:szCs w:val="24"/>
        </w:rPr>
        <w:t xml:space="preserve"> the average wait ti</w:t>
      </w:r>
      <w:r>
        <w:rPr>
          <w:spacing w:val="-2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e is wrong, 10 points will be deducted.</w:t>
      </w:r>
    </w:p>
    <w:p w:rsidR="00D37CF7" w:rsidRDefault="00D37CF7">
      <w:pPr>
        <w:spacing w:before="15" w:line="260" w:lineRule="exact"/>
        <w:rPr>
          <w:sz w:val="26"/>
          <w:szCs w:val="26"/>
        </w:rPr>
      </w:pPr>
    </w:p>
    <w:p w:rsidR="00D37CF7" w:rsidRDefault="005677AF">
      <w:pPr>
        <w:ind w:left="120" w:right="78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ethod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specifications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sufficient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inli</w:t>
      </w:r>
      <w:r>
        <w:rPr>
          <w:spacing w:val="-3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comments,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points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deducted up to 20 points.</w:t>
      </w:r>
    </w:p>
    <w:p w:rsidR="00D37CF7" w:rsidRDefault="00D37CF7">
      <w:pPr>
        <w:spacing w:before="16" w:line="260" w:lineRule="exact"/>
        <w:rPr>
          <w:sz w:val="26"/>
          <w:szCs w:val="26"/>
        </w:rPr>
      </w:pPr>
    </w:p>
    <w:p w:rsidR="00D37CF7" w:rsidRDefault="005677AF">
      <w:pPr>
        <w:spacing w:line="480" w:lineRule="auto"/>
        <w:ind w:left="120" w:right="3274"/>
        <w:jc w:val="both"/>
        <w:rPr>
          <w:sz w:val="24"/>
          <w:szCs w:val="24"/>
        </w:rPr>
        <w:sectPr w:rsidR="00D37CF7">
          <w:pgSz w:w="12240" w:h="15840"/>
          <w:pgMar w:top="1480" w:right="1320" w:bottom="280" w:left="1320" w:header="720" w:footer="720" w:gutter="0"/>
          <w:cols w:space="720"/>
        </w:sectPr>
      </w:pPr>
      <w:r>
        <w:rPr>
          <w:b/>
          <w:sz w:val="24"/>
          <w:szCs w:val="24"/>
        </w:rPr>
        <w:t xml:space="preserve">Part 2. </w:t>
      </w:r>
      <w:r>
        <w:rPr>
          <w:sz w:val="24"/>
          <w:szCs w:val="24"/>
        </w:rPr>
        <w:t xml:space="preserve">Up to 6 </w:t>
      </w:r>
      <w:r>
        <w:rPr>
          <w:sz w:val="24"/>
          <w:szCs w:val="24"/>
        </w:rPr>
        <w:t xml:space="preserve">points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 xml:space="preserve">ill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e deducted if your 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swer is wro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g. </w:t>
      </w:r>
      <w:r>
        <w:rPr>
          <w:b/>
          <w:sz w:val="24"/>
          <w:szCs w:val="24"/>
        </w:rPr>
        <w:t xml:space="preserve">Part 3. </w:t>
      </w:r>
      <w:r>
        <w:rPr>
          <w:sz w:val="24"/>
          <w:szCs w:val="24"/>
        </w:rPr>
        <w:t xml:space="preserve">Up to 6 points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 xml:space="preserve">ill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e deducted if your 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swer is wro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g. </w:t>
      </w:r>
      <w:r>
        <w:rPr>
          <w:b/>
          <w:sz w:val="24"/>
          <w:szCs w:val="24"/>
        </w:rPr>
        <w:t xml:space="preserve">Part 4. </w:t>
      </w:r>
      <w:r>
        <w:rPr>
          <w:sz w:val="24"/>
          <w:szCs w:val="24"/>
        </w:rPr>
        <w:t xml:space="preserve">Up to 6 points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 xml:space="preserve">ill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e deducted if your 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swer is wro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g.</w:t>
      </w:r>
    </w:p>
    <w:p w:rsidR="00D37CF7" w:rsidRDefault="005677AF">
      <w:pPr>
        <w:spacing w:before="76"/>
        <w:ind w:left="10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Part 5. </w:t>
      </w:r>
      <w:r>
        <w:rPr>
          <w:sz w:val="24"/>
          <w:szCs w:val="24"/>
        </w:rPr>
        <w:t xml:space="preserve">Up to 6 points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 xml:space="preserve">ill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e deducted if your 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swer is wro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g.</w:t>
      </w:r>
    </w:p>
    <w:sectPr w:rsidR="00D37CF7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C38E0"/>
    <w:multiLevelType w:val="multilevel"/>
    <w:tmpl w:val="2CC848F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CF7"/>
    <w:rsid w:val="005677AF"/>
    <w:rsid w:val="00C02AE5"/>
    <w:rsid w:val="00D3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/>
    <o:shapelayout v:ext="edit">
      <o:idmap v:ext="edit" data="1"/>
    </o:shapelayout>
  </w:shapeDefaults>
  <w:decimalSymbol w:val="."/>
  <w:listSeparator w:val=","/>
  <w15:docId w15:val="{AFA6DDD3-3FE1-4991-857E-FEE083DF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A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2036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Phillip Escandon</cp:lastModifiedBy>
  <cp:revision>3</cp:revision>
  <cp:lastPrinted>2020-04-12T12:41:00Z</cp:lastPrinted>
  <dcterms:created xsi:type="dcterms:W3CDTF">2020-04-12T12:37:00Z</dcterms:created>
  <dcterms:modified xsi:type="dcterms:W3CDTF">2020-04-12T15:42:00Z</dcterms:modified>
</cp:coreProperties>
</file>